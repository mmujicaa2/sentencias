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854A8" w:rsidRDefault="00DB69BD">
      <w:pPr>
        <w:tabs>
          <w:tab w:val="left" w:pos="2160"/>
        </w:tabs>
        <w:jc w:val="center"/>
        <w:rPr>
          <w:rFonts w:ascii="Verdana" w:hAnsi="Verdana"/>
          <w:sz w:val="36"/>
        </w:rPr>
      </w:pPr>
      <w:r>
        <w:rPr>
          <w:noProof/>
          <w:lang w:val="es-CL" w:eastAsia="es-CL"/>
        </w:rPr>
        <w:drawing>
          <wp:anchor distT="0" distB="0" distL="114935" distR="114935" simplePos="0" relativeHeight="251657728" behindDoc="0" locked="0" layoutInCell="1" allowOverlap="1">
            <wp:simplePos x="0" y="0"/>
            <wp:positionH relativeFrom="column">
              <wp:posOffset>-453390</wp:posOffset>
            </wp:positionH>
            <wp:positionV relativeFrom="paragraph">
              <wp:posOffset>-402590</wp:posOffset>
            </wp:positionV>
            <wp:extent cx="1000125" cy="9620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b="26569"/>
                    <a:stretch/>
                  </pic:blipFill>
                  <pic:spPr bwMode="auto">
                    <a:xfrm>
                      <a:off x="0" y="0"/>
                      <a:ext cx="997625" cy="959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4A8">
        <w:rPr>
          <w:rFonts w:ascii="Verdana" w:hAnsi="Verdana"/>
          <w:sz w:val="36"/>
        </w:rPr>
        <w:t>Currículum Vitae</w:t>
      </w:r>
    </w:p>
    <w:p w:rsidR="005854A8" w:rsidRDefault="005854A8">
      <w:pPr>
        <w:tabs>
          <w:tab w:val="left" w:pos="2160"/>
        </w:tabs>
        <w:jc w:val="center"/>
        <w:rPr>
          <w:rFonts w:ascii="Verdana" w:hAnsi="Verdana"/>
        </w:rPr>
      </w:pPr>
    </w:p>
    <w:p w:rsidR="005854A8" w:rsidRDefault="005854A8">
      <w:pPr>
        <w:tabs>
          <w:tab w:val="left" w:pos="2160"/>
        </w:tabs>
      </w:pPr>
    </w:p>
    <w:tbl>
      <w:tblPr>
        <w:tblW w:w="0" w:type="auto"/>
        <w:tblInd w:w="-637" w:type="dxa"/>
        <w:tblLayout w:type="fixed"/>
        <w:tblLook w:val="0000" w:firstRow="0" w:lastRow="0" w:firstColumn="0" w:lastColumn="0" w:noHBand="0" w:noVBand="0"/>
      </w:tblPr>
      <w:tblGrid>
        <w:gridCol w:w="2701"/>
        <w:gridCol w:w="7609"/>
      </w:tblGrid>
      <w:tr w:rsidR="005854A8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5854A8">
            <w:pPr>
              <w:pStyle w:val="Ttulodeseccin"/>
              <w:snapToGrid w:val="0"/>
            </w:pPr>
            <w:r>
              <w:t>Antecedentes Personales</w:t>
            </w:r>
          </w:p>
        </w:tc>
        <w:tc>
          <w:tcPr>
            <w:tcW w:w="7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4A8" w:rsidRDefault="005854A8">
            <w:pPr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Nombre :</w:t>
            </w:r>
            <w:r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  <w:b/>
              </w:rPr>
              <w:tab/>
            </w:r>
            <w:r w:rsidRPr="005E1C2F">
              <w:rPr>
                <w:rFonts w:ascii="Verdana" w:hAnsi="Verdana"/>
                <w:b/>
              </w:rPr>
              <w:t>Marcelo Patricio Mujica Adrián</w:t>
            </w:r>
          </w:p>
          <w:p w:rsidR="005854A8" w:rsidRDefault="005854A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Rut</w:t>
            </w:r>
            <w:r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  <w:t>12.611.015-4</w:t>
            </w:r>
          </w:p>
          <w:p w:rsidR="005854A8" w:rsidRDefault="005854A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Nacionalidad</w:t>
            </w:r>
            <w:r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ab/>
              <w:t>Chilena</w:t>
            </w:r>
          </w:p>
          <w:p w:rsidR="005854A8" w:rsidRDefault="005854A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Estado civil:</w:t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  <w:t>Casado</w:t>
            </w:r>
          </w:p>
          <w:p w:rsidR="005854A8" w:rsidRDefault="005854A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Fono</w:t>
            </w:r>
            <w:r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</w:r>
            <w:r w:rsidR="005E1C2F">
              <w:rPr>
                <w:rFonts w:ascii="Verdana" w:hAnsi="Verdana"/>
              </w:rPr>
              <w:t>86260884</w:t>
            </w:r>
          </w:p>
          <w:p w:rsidR="00C3599B" w:rsidRPr="00106E80" w:rsidRDefault="005854A8" w:rsidP="00C3599B">
            <w:pPr>
              <w:rPr>
                <w:rFonts w:ascii="Verdana" w:hAnsi="Verdana"/>
                <w:lang w:val="en-US"/>
              </w:rPr>
            </w:pPr>
            <w:r w:rsidRPr="00106E80">
              <w:rPr>
                <w:rFonts w:ascii="Verdana" w:hAnsi="Verdana"/>
                <w:b/>
                <w:lang w:val="en-US"/>
              </w:rPr>
              <w:t>e-mail</w:t>
            </w:r>
            <w:r w:rsidRPr="00106E80">
              <w:rPr>
                <w:rFonts w:ascii="Verdana" w:hAnsi="Verdana"/>
                <w:lang w:val="en-US"/>
              </w:rPr>
              <w:t>:</w:t>
            </w:r>
            <w:r w:rsidRPr="00106E80">
              <w:rPr>
                <w:rFonts w:ascii="Verdana" w:hAnsi="Verdana"/>
                <w:lang w:val="en-US"/>
              </w:rPr>
              <w:tab/>
            </w:r>
            <w:r w:rsidRPr="00106E80">
              <w:rPr>
                <w:rFonts w:ascii="Verdana" w:hAnsi="Verdana"/>
                <w:lang w:val="en-US"/>
              </w:rPr>
              <w:tab/>
            </w:r>
            <w:hyperlink r:id="rId8" w:history="1">
              <w:r w:rsidR="00C3599B" w:rsidRPr="00106E80">
                <w:rPr>
                  <w:rStyle w:val="Hipervnculo"/>
                  <w:rFonts w:ascii="Verdana" w:hAnsi="Verdana"/>
                  <w:lang w:val="en-US"/>
                </w:rPr>
                <w:t>mmujicaa2@gmail.com</w:t>
              </w:r>
            </w:hyperlink>
          </w:p>
          <w:p w:rsidR="005854A8" w:rsidRPr="00106E80" w:rsidRDefault="005854A8" w:rsidP="00C3599B">
            <w:pPr>
              <w:rPr>
                <w:rFonts w:ascii="Verdana" w:hAnsi="Verdana"/>
                <w:lang w:val="en-US"/>
              </w:rPr>
            </w:pPr>
            <w:proofErr w:type="spellStart"/>
            <w:r w:rsidRPr="00106E80">
              <w:rPr>
                <w:rFonts w:ascii="Verdana" w:hAnsi="Verdana"/>
                <w:b/>
                <w:lang w:val="en-US"/>
              </w:rPr>
              <w:t>Licencia</w:t>
            </w:r>
            <w:proofErr w:type="spellEnd"/>
            <w:r w:rsidRPr="00106E80">
              <w:rPr>
                <w:rFonts w:ascii="Verdana" w:hAnsi="Verdana"/>
                <w:b/>
                <w:lang w:val="en-US"/>
              </w:rPr>
              <w:t>:</w:t>
            </w:r>
            <w:r w:rsidRPr="00106E80">
              <w:rPr>
                <w:rFonts w:ascii="Verdana" w:hAnsi="Verdana"/>
                <w:b/>
                <w:lang w:val="en-US"/>
              </w:rPr>
              <w:tab/>
            </w:r>
            <w:r w:rsidRPr="00106E80">
              <w:rPr>
                <w:rFonts w:ascii="Verdana" w:hAnsi="Verdana"/>
                <w:b/>
                <w:lang w:val="en-US"/>
              </w:rPr>
              <w:tab/>
            </w:r>
            <w:proofErr w:type="spellStart"/>
            <w:r w:rsidRPr="00106E80">
              <w:rPr>
                <w:rFonts w:ascii="Verdana" w:hAnsi="Verdana"/>
                <w:lang w:val="en-US"/>
              </w:rPr>
              <w:t>Clase</w:t>
            </w:r>
            <w:proofErr w:type="spellEnd"/>
            <w:r w:rsidRPr="00106E80">
              <w:rPr>
                <w:rFonts w:ascii="Verdana" w:hAnsi="Verdana"/>
                <w:lang w:val="en-US"/>
              </w:rPr>
              <w:t xml:space="preserve"> B</w:t>
            </w:r>
          </w:p>
          <w:p w:rsidR="005E1C2F" w:rsidRPr="005E1C2F" w:rsidRDefault="005E1C2F" w:rsidP="00C3599B">
            <w:pPr>
              <w:rPr>
                <w:rFonts w:ascii="Verdana" w:hAnsi="Verdana"/>
                <w:b/>
              </w:rPr>
            </w:pPr>
            <w:r w:rsidRPr="005E1C2F">
              <w:rPr>
                <w:rFonts w:ascii="Verdana" w:hAnsi="Verdana"/>
                <w:b/>
              </w:rPr>
              <w:t>Título</w:t>
            </w:r>
            <w:r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</w:r>
            <w:r w:rsidRPr="005854AD">
              <w:rPr>
                <w:rFonts w:ascii="Verdana" w:hAnsi="Verdana"/>
                <w:b/>
              </w:rPr>
              <w:t xml:space="preserve">Ingeniero de Ejecución en Computación e </w:t>
            </w:r>
            <w:r w:rsidRPr="005854AD"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  <w:b/>
              </w:rPr>
              <w:tab/>
            </w:r>
            <w:r w:rsidRPr="005854AD">
              <w:rPr>
                <w:rFonts w:ascii="Verdana" w:hAnsi="Verdana"/>
                <w:b/>
              </w:rPr>
              <w:t>Informática</w:t>
            </w:r>
            <w:r>
              <w:rPr>
                <w:rFonts w:ascii="Verdana" w:hAnsi="Verdana"/>
                <w:b/>
              </w:rPr>
              <w:t>.</w:t>
            </w:r>
          </w:p>
        </w:tc>
      </w:tr>
      <w:tr w:rsidR="00500ED3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0ED3" w:rsidRDefault="00500ED3">
            <w:pPr>
              <w:pStyle w:val="Ttulodeseccin"/>
              <w:snapToGrid w:val="0"/>
            </w:pPr>
            <w:r>
              <w:t>Extracto</w:t>
            </w:r>
          </w:p>
        </w:tc>
        <w:tc>
          <w:tcPr>
            <w:tcW w:w="7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ED3" w:rsidRDefault="00500ED3" w:rsidP="00500ED3">
            <w:pPr>
              <w:snapToGrid w:val="0"/>
              <w:jc w:val="both"/>
              <w:rPr>
                <w:rFonts w:ascii="Verdana" w:hAnsi="Verdana"/>
                <w:b/>
              </w:rPr>
            </w:pPr>
          </w:p>
          <w:p w:rsidR="00500ED3" w:rsidRDefault="00500ED3" w:rsidP="00500ED3">
            <w:pPr>
              <w:snapToGrid w:val="0"/>
              <w:jc w:val="both"/>
              <w:rPr>
                <w:rFonts w:ascii="Verdana" w:hAnsi="Verdana"/>
              </w:rPr>
            </w:pPr>
            <w:r w:rsidRPr="00500ED3">
              <w:rPr>
                <w:rFonts w:ascii="Verdana" w:hAnsi="Verdana"/>
              </w:rPr>
              <w:t>Profesional  con más de 15 años de experiencia en administración IT, liderando equipos de trabajo, orientado al trabajo por objetivos</w:t>
            </w:r>
            <w:r>
              <w:rPr>
                <w:rFonts w:ascii="Verdana" w:hAnsi="Verdana"/>
              </w:rPr>
              <w:t xml:space="preserve">, </w:t>
            </w:r>
            <w:r w:rsidRPr="00500ED3">
              <w:rPr>
                <w:rFonts w:ascii="Verdana" w:hAnsi="Verdana"/>
              </w:rPr>
              <w:t>proactivo,</w:t>
            </w:r>
            <w:r>
              <w:rPr>
                <w:rFonts w:ascii="Verdana" w:hAnsi="Verdana"/>
              </w:rPr>
              <w:t xml:space="preserve"> estructurado,</w:t>
            </w:r>
            <w:r w:rsidRPr="00500ED3">
              <w:rPr>
                <w:rFonts w:ascii="Verdana" w:hAnsi="Verdana"/>
              </w:rPr>
              <w:t xml:space="preserve"> comprometido con la institución y excelentes relaciones </w:t>
            </w:r>
            <w:r w:rsidR="0062130E">
              <w:rPr>
                <w:rFonts w:ascii="Verdana" w:hAnsi="Verdana"/>
              </w:rPr>
              <w:t>interpersonales</w:t>
            </w:r>
            <w:r w:rsidRPr="00500ED3">
              <w:rPr>
                <w:rFonts w:ascii="Verdana" w:hAnsi="Verdana"/>
              </w:rPr>
              <w:t>.</w:t>
            </w:r>
            <w:r w:rsidR="0062130E">
              <w:rPr>
                <w:rFonts w:ascii="Verdana" w:hAnsi="Verdana"/>
              </w:rPr>
              <w:t xml:space="preserve"> </w:t>
            </w:r>
          </w:p>
          <w:p w:rsidR="00500ED3" w:rsidRDefault="0062130E" w:rsidP="001A2F9D">
            <w:pPr>
              <w:snapToGrid w:val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Busco una organización que </w:t>
            </w:r>
            <w:r w:rsidR="001A2F9D">
              <w:rPr>
                <w:rFonts w:ascii="Verdana" w:hAnsi="Verdana"/>
              </w:rPr>
              <w:t>aprecie</w:t>
            </w:r>
            <w:r>
              <w:rPr>
                <w:rFonts w:ascii="Verdana" w:hAnsi="Verdana"/>
              </w:rPr>
              <w:t xml:space="preserve"> mis aptitudes y permita desarrollarme permitiendo crear y aportar </w:t>
            </w:r>
            <w:r w:rsidR="001A2F9D">
              <w:rPr>
                <w:rFonts w:ascii="Verdana" w:hAnsi="Verdana"/>
              </w:rPr>
              <w:t>valor.</w:t>
            </w:r>
          </w:p>
          <w:p w:rsidR="001A2F9D" w:rsidRPr="00500ED3" w:rsidRDefault="001A2F9D" w:rsidP="001A2F9D">
            <w:pPr>
              <w:snapToGrid w:val="0"/>
              <w:jc w:val="both"/>
              <w:rPr>
                <w:rFonts w:ascii="Verdana" w:hAnsi="Verdana"/>
                <w:b/>
              </w:rPr>
            </w:pPr>
          </w:p>
        </w:tc>
      </w:tr>
      <w:tr w:rsidR="005854A8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5854A8">
            <w:pPr>
              <w:pStyle w:val="Ttulodeseccin"/>
              <w:snapToGrid w:val="0"/>
            </w:pPr>
            <w:r>
              <w:t>Educación Superior</w:t>
            </w:r>
          </w:p>
        </w:tc>
        <w:tc>
          <w:tcPr>
            <w:tcW w:w="7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4A8" w:rsidRDefault="005854A8">
            <w:pPr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2004</w:t>
            </w:r>
            <w:r>
              <w:rPr>
                <w:rFonts w:ascii="Verdana" w:hAnsi="Verdana"/>
              </w:rPr>
              <w:t xml:space="preserve">: Recibe título de </w:t>
            </w:r>
            <w:r w:rsidRPr="005E1C2F">
              <w:rPr>
                <w:rFonts w:ascii="Verdana" w:hAnsi="Verdana"/>
              </w:rPr>
              <w:t xml:space="preserve">Ingeniero de Ejecución en Computación e </w:t>
            </w:r>
            <w:r w:rsidRPr="005E1C2F">
              <w:rPr>
                <w:rFonts w:ascii="Verdana" w:hAnsi="Verdana"/>
              </w:rPr>
              <w:tab/>
              <w:t>Informática</w:t>
            </w:r>
            <w:r>
              <w:rPr>
                <w:rFonts w:ascii="Verdana" w:hAnsi="Verdana"/>
              </w:rPr>
              <w:t>, Universidad de Atacama, Copiapó.</w:t>
            </w:r>
          </w:p>
          <w:p w:rsidR="005854A8" w:rsidRDefault="005854A8">
            <w:pPr>
              <w:rPr>
                <w:rFonts w:ascii="Verdana" w:hAnsi="Verdana"/>
              </w:rPr>
            </w:pPr>
          </w:p>
          <w:p w:rsidR="005854A8" w:rsidRDefault="005854A8" w:rsidP="006655AB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2001:</w:t>
            </w:r>
            <w:r>
              <w:rPr>
                <w:rFonts w:ascii="Verdana" w:hAnsi="Verdana"/>
              </w:rPr>
              <w:t xml:space="preserve"> Recibe el grado de Licenciado en Ciencias de la  Ingeniería, </w:t>
            </w:r>
            <w:r>
              <w:rPr>
                <w:rFonts w:ascii="Verdana" w:hAnsi="Verdana"/>
              </w:rPr>
              <w:tab/>
              <w:t>Universidad de Atacama, Copiapó.</w:t>
            </w:r>
          </w:p>
          <w:p w:rsidR="006655AB" w:rsidRDefault="006655AB" w:rsidP="006655AB">
            <w:pPr>
              <w:rPr>
                <w:rFonts w:ascii="Verdana" w:hAnsi="Verdana"/>
              </w:rPr>
            </w:pPr>
          </w:p>
        </w:tc>
      </w:tr>
      <w:tr w:rsidR="005854A8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5854A8">
            <w:pPr>
              <w:pStyle w:val="Ttulodeseccin"/>
              <w:snapToGrid w:val="0"/>
            </w:pPr>
            <w:r>
              <w:t>Antecedentes Laborales</w:t>
            </w:r>
          </w:p>
        </w:tc>
        <w:tc>
          <w:tcPr>
            <w:tcW w:w="7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0" w:rsidRDefault="00106E80" w:rsidP="0041480B">
            <w:pPr>
              <w:snapToGrid w:val="0"/>
              <w:ind w:left="630" w:hanging="630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2015-Actualidad: Encargado informático Corporación Administrativa del Poder Judicial de Copiapó.</w:t>
            </w:r>
          </w:p>
          <w:p w:rsidR="00106E80" w:rsidRPr="00106E80" w:rsidRDefault="00106E80" w:rsidP="0041480B">
            <w:pPr>
              <w:snapToGrid w:val="0"/>
              <w:ind w:left="630" w:hanging="63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</w:rPr>
              <w:t>A car</w:t>
            </w:r>
            <w:r w:rsidR="008D108F">
              <w:rPr>
                <w:rFonts w:ascii="Verdana" w:hAnsi="Verdana"/>
              </w:rPr>
              <w:t xml:space="preserve">go de la plataforma informática y de </w:t>
            </w:r>
            <w:r>
              <w:rPr>
                <w:rFonts w:ascii="Verdana" w:hAnsi="Verdana"/>
              </w:rPr>
              <w:t xml:space="preserve">conectividad de los tribunales de la región de Atacama, administrado los recursos como </w:t>
            </w:r>
            <w:r w:rsidR="008D108F">
              <w:rPr>
                <w:rFonts w:ascii="Verdana" w:hAnsi="Verdana"/>
              </w:rPr>
              <w:t>e</w:t>
            </w:r>
            <w:r>
              <w:rPr>
                <w:rFonts w:ascii="Verdana" w:hAnsi="Verdana"/>
              </w:rPr>
              <w:t xml:space="preserve">quipos </w:t>
            </w:r>
            <w:r w:rsidR="008D108F">
              <w:rPr>
                <w:rFonts w:ascii="Verdana" w:hAnsi="Verdana"/>
              </w:rPr>
              <w:t>c</w:t>
            </w:r>
            <w:r>
              <w:rPr>
                <w:rFonts w:ascii="Verdana" w:hAnsi="Verdana"/>
              </w:rPr>
              <w:t xml:space="preserve">omputacionales, </w:t>
            </w:r>
            <w:r w:rsidR="008D108F">
              <w:rPr>
                <w:rFonts w:ascii="Verdana" w:hAnsi="Verdana"/>
              </w:rPr>
              <w:t>r</w:t>
            </w:r>
            <w:r>
              <w:rPr>
                <w:rFonts w:ascii="Verdana" w:hAnsi="Verdana"/>
              </w:rPr>
              <w:t xml:space="preserve">ed, </w:t>
            </w:r>
            <w:r w:rsidR="008D108F">
              <w:rPr>
                <w:rFonts w:ascii="Verdana" w:hAnsi="Verdana"/>
              </w:rPr>
              <w:t>t</w:t>
            </w:r>
            <w:r>
              <w:rPr>
                <w:rFonts w:ascii="Verdana" w:hAnsi="Verdana"/>
              </w:rPr>
              <w:t xml:space="preserve">elefonía y velar por el fiel cumplimiento de SLA de las empresas </w:t>
            </w:r>
            <w:r w:rsidR="008D108F">
              <w:rPr>
                <w:rFonts w:ascii="Verdana" w:hAnsi="Verdana"/>
              </w:rPr>
              <w:t xml:space="preserve">proveedoras de </w:t>
            </w:r>
            <w:proofErr w:type="gramStart"/>
            <w:r w:rsidR="008D108F">
              <w:rPr>
                <w:rFonts w:ascii="Verdana" w:hAnsi="Verdana"/>
              </w:rPr>
              <w:t>servicios .</w:t>
            </w:r>
            <w:bookmarkStart w:id="0" w:name="_GoBack"/>
            <w:bookmarkEnd w:id="0"/>
            <w:proofErr w:type="gramEnd"/>
          </w:p>
          <w:p w:rsidR="00106E80" w:rsidRDefault="00106E80" w:rsidP="0041480B">
            <w:pPr>
              <w:snapToGrid w:val="0"/>
              <w:ind w:left="630" w:hanging="630"/>
              <w:jc w:val="both"/>
              <w:rPr>
                <w:rFonts w:ascii="Verdana" w:hAnsi="Verdana"/>
                <w:b/>
              </w:rPr>
            </w:pPr>
          </w:p>
          <w:p w:rsidR="0006169F" w:rsidRPr="00FA4D6D" w:rsidRDefault="00E70614" w:rsidP="0041480B">
            <w:pPr>
              <w:snapToGrid w:val="0"/>
              <w:ind w:left="630" w:hanging="630"/>
              <w:jc w:val="both"/>
              <w:rPr>
                <w:rFonts w:ascii="Verdana" w:hAnsi="Verdana"/>
                <w:b/>
              </w:rPr>
            </w:pPr>
            <w:r w:rsidRPr="00FA4D6D">
              <w:rPr>
                <w:rFonts w:ascii="Verdana" w:hAnsi="Verdana"/>
                <w:b/>
              </w:rPr>
              <w:t>Sept.-Dic.</w:t>
            </w:r>
            <w:r w:rsidR="004C7084" w:rsidRPr="00FA4D6D">
              <w:rPr>
                <w:rFonts w:ascii="Verdana" w:hAnsi="Verdana"/>
                <w:b/>
              </w:rPr>
              <w:t xml:space="preserve"> </w:t>
            </w:r>
            <w:r w:rsidR="0006169F" w:rsidRPr="00FA4D6D">
              <w:rPr>
                <w:rFonts w:ascii="Verdana" w:hAnsi="Verdana"/>
                <w:b/>
              </w:rPr>
              <w:t>2015 Jefe de plataforma Informática y Redes en Ministerio de relaciones exteriores de Chile</w:t>
            </w:r>
          </w:p>
          <w:p w:rsidR="0006169F" w:rsidRPr="00FA4D6D" w:rsidRDefault="0006169F" w:rsidP="0041480B">
            <w:pPr>
              <w:snapToGrid w:val="0"/>
              <w:ind w:left="630" w:hanging="630"/>
              <w:jc w:val="both"/>
              <w:rPr>
                <w:rFonts w:ascii="Verdana" w:hAnsi="Verdana"/>
              </w:rPr>
            </w:pPr>
            <w:r w:rsidRPr="00FA4D6D">
              <w:rPr>
                <w:rFonts w:ascii="Verdana" w:hAnsi="Verdana"/>
                <w:b/>
              </w:rPr>
              <w:tab/>
            </w:r>
            <w:r w:rsidRPr="00FA4D6D">
              <w:rPr>
                <w:rFonts w:ascii="Verdana" w:hAnsi="Verdana"/>
              </w:rPr>
              <w:t xml:space="preserve">A cargo de la infraestructura de redes y servicios de misión crítica de la </w:t>
            </w:r>
            <w:r w:rsidR="00FA4D6D" w:rsidRPr="00FA4D6D">
              <w:rPr>
                <w:rFonts w:ascii="Verdana" w:hAnsi="Verdana"/>
              </w:rPr>
              <w:t>C</w:t>
            </w:r>
            <w:r w:rsidRPr="00FA4D6D">
              <w:rPr>
                <w:rFonts w:ascii="Verdana" w:hAnsi="Verdana"/>
              </w:rPr>
              <w:t>ancillería y sus misiones en el ex</w:t>
            </w:r>
            <w:r w:rsidR="00A2141D" w:rsidRPr="00FA4D6D">
              <w:rPr>
                <w:rFonts w:ascii="Verdana" w:hAnsi="Verdana"/>
              </w:rPr>
              <w:t>tranjero, con un parque de 1000 W</w:t>
            </w:r>
            <w:r w:rsidR="00D06640" w:rsidRPr="00FA4D6D">
              <w:rPr>
                <w:rFonts w:ascii="Verdana" w:hAnsi="Verdana"/>
              </w:rPr>
              <w:t>orkstation y 100 servidores, gestionando las actividades del equipo en</w:t>
            </w:r>
            <w:r w:rsidR="00A85292">
              <w:rPr>
                <w:rFonts w:ascii="Verdana" w:hAnsi="Verdana"/>
              </w:rPr>
              <w:t xml:space="preserve"> </w:t>
            </w:r>
            <w:r w:rsidR="00D06640" w:rsidRPr="00FA4D6D">
              <w:rPr>
                <w:rFonts w:ascii="Verdana" w:hAnsi="Verdana"/>
              </w:rPr>
              <w:t xml:space="preserve">torno a los servicios de TI tales como telefonía IP a nivel mundial, VPN, Firewall, </w:t>
            </w:r>
            <w:proofErr w:type="spellStart"/>
            <w:r w:rsidR="00D06640" w:rsidRPr="00FA4D6D">
              <w:rPr>
                <w:rFonts w:ascii="Verdana" w:hAnsi="Verdana"/>
              </w:rPr>
              <w:t>Cluster</w:t>
            </w:r>
            <w:proofErr w:type="spellEnd"/>
            <w:r w:rsidR="00D06640" w:rsidRPr="00FA4D6D">
              <w:rPr>
                <w:rFonts w:ascii="Verdana" w:hAnsi="Verdana"/>
              </w:rPr>
              <w:t xml:space="preserve"> de correo, </w:t>
            </w:r>
            <w:r w:rsidR="00A85292">
              <w:rPr>
                <w:rFonts w:ascii="Verdana" w:hAnsi="Verdana"/>
              </w:rPr>
              <w:t xml:space="preserve">Servidores de Dominio AD, </w:t>
            </w:r>
            <w:r w:rsidR="00A85292" w:rsidRPr="00FA4D6D">
              <w:rPr>
                <w:rFonts w:ascii="Verdana" w:hAnsi="Verdana"/>
              </w:rPr>
              <w:t xml:space="preserve">redes SAN </w:t>
            </w:r>
            <w:r w:rsidR="00A85292">
              <w:rPr>
                <w:rFonts w:ascii="Verdana" w:hAnsi="Verdana"/>
              </w:rPr>
              <w:t xml:space="preserve">para </w:t>
            </w:r>
            <w:r w:rsidR="00FA4D6D" w:rsidRPr="00FA4D6D">
              <w:rPr>
                <w:rFonts w:ascii="Verdana" w:hAnsi="Verdana"/>
              </w:rPr>
              <w:t>Storage, entre otros</w:t>
            </w:r>
            <w:r w:rsidR="00D06640" w:rsidRPr="00FA4D6D">
              <w:rPr>
                <w:rFonts w:ascii="Verdana" w:hAnsi="Verdana"/>
              </w:rPr>
              <w:t>.</w:t>
            </w:r>
          </w:p>
          <w:p w:rsidR="0006169F" w:rsidRPr="00FA4D6D" w:rsidRDefault="0006169F" w:rsidP="0006169F">
            <w:pPr>
              <w:snapToGrid w:val="0"/>
              <w:jc w:val="both"/>
              <w:rPr>
                <w:rFonts w:ascii="Verdana" w:hAnsi="Verdana"/>
              </w:rPr>
            </w:pPr>
          </w:p>
          <w:p w:rsidR="0091002C" w:rsidRPr="00FA4D6D" w:rsidRDefault="00620661" w:rsidP="00A2141D">
            <w:pPr>
              <w:snapToGrid w:val="0"/>
              <w:ind w:left="630" w:hanging="630"/>
              <w:jc w:val="both"/>
              <w:rPr>
                <w:rFonts w:ascii="Verdana" w:hAnsi="Verdana"/>
                <w:b/>
              </w:rPr>
            </w:pPr>
            <w:r w:rsidRPr="00FA4D6D">
              <w:rPr>
                <w:rFonts w:ascii="Verdana" w:hAnsi="Verdana"/>
                <w:b/>
              </w:rPr>
              <w:t xml:space="preserve">2009 </w:t>
            </w:r>
            <w:r w:rsidR="0006169F" w:rsidRPr="00FA4D6D">
              <w:rPr>
                <w:rFonts w:ascii="Verdana" w:hAnsi="Verdana"/>
                <w:b/>
              </w:rPr>
              <w:t>a 2015</w:t>
            </w:r>
            <w:r w:rsidRPr="00FA4D6D">
              <w:rPr>
                <w:rFonts w:ascii="Verdana" w:hAnsi="Verdana"/>
                <w:b/>
              </w:rPr>
              <w:t xml:space="preserve">: </w:t>
            </w:r>
            <w:r w:rsidR="0006169F" w:rsidRPr="00FA4D6D">
              <w:rPr>
                <w:rFonts w:ascii="Verdana" w:hAnsi="Verdana"/>
                <w:b/>
              </w:rPr>
              <w:t xml:space="preserve">Encargado </w:t>
            </w:r>
            <w:r w:rsidR="0041480B" w:rsidRPr="00FA4D6D">
              <w:rPr>
                <w:rFonts w:ascii="Verdana" w:hAnsi="Verdana"/>
                <w:b/>
              </w:rPr>
              <w:t>I</w:t>
            </w:r>
            <w:r w:rsidRPr="00FA4D6D">
              <w:rPr>
                <w:rFonts w:ascii="Verdana" w:hAnsi="Verdana"/>
                <w:b/>
              </w:rPr>
              <w:t>nformático del  Tribunal de Juicio Oral en lo Penal de Copiapó.</w:t>
            </w:r>
            <w:r w:rsidR="00410470" w:rsidRPr="00FA4D6D">
              <w:rPr>
                <w:rFonts w:ascii="Verdana" w:hAnsi="Verdana"/>
                <w:b/>
              </w:rPr>
              <w:t xml:space="preserve"> </w:t>
            </w:r>
            <w:r w:rsidR="00BB301C" w:rsidRPr="00FA4D6D">
              <w:rPr>
                <w:rFonts w:ascii="Verdana" w:hAnsi="Verdana"/>
              </w:rPr>
              <w:tab/>
            </w:r>
          </w:p>
          <w:p w:rsidR="00620661" w:rsidRPr="00FA4D6D" w:rsidRDefault="0091002C" w:rsidP="0041480B">
            <w:pPr>
              <w:snapToGrid w:val="0"/>
              <w:ind w:left="630" w:hanging="630"/>
              <w:jc w:val="both"/>
              <w:rPr>
                <w:rFonts w:ascii="Verdana" w:hAnsi="Verdana"/>
              </w:rPr>
            </w:pPr>
            <w:r w:rsidRPr="00FA4D6D">
              <w:rPr>
                <w:rFonts w:ascii="Verdana" w:hAnsi="Verdana"/>
              </w:rPr>
              <w:tab/>
            </w:r>
            <w:r w:rsidR="00410470" w:rsidRPr="00FA4D6D">
              <w:rPr>
                <w:rFonts w:ascii="Verdana" w:hAnsi="Verdana"/>
              </w:rPr>
              <w:t>A cargo de la red i</w:t>
            </w:r>
            <w:r w:rsidR="0041480B" w:rsidRPr="00FA4D6D">
              <w:rPr>
                <w:rFonts w:ascii="Verdana" w:hAnsi="Verdana"/>
              </w:rPr>
              <w:t xml:space="preserve">nstitucional, </w:t>
            </w:r>
            <w:r w:rsidR="00FF0217" w:rsidRPr="00FA4D6D">
              <w:rPr>
                <w:rFonts w:ascii="Verdana" w:hAnsi="Verdana"/>
              </w:rPr>
              <w:t xml:space="preserve">mantención  y </w:t>
            </w:r>
            <w:r w:rsidR="00467A4E" w:rsidRPr="00FA4D6D">
              <w:rPr>
                <w:rFonts w:ascii="Verdana" w:hAnsi="Verdana"/>
              </w:rPr>
              <w:t xml:space="preserve">soporte </w:t>
            </w:r>
            <w:r w:rsidR="0041480B" w:rsidRPr="00FA4D6D">
              <w:rPr>
                <w:rFonts w:ascii="Verdana" w:hAnsi="Verdana"/>
              </w:rPr>
              <w:t xml:space="preserve">de </w:t>
            </w:r>
            <w:r w:rsidR="00467A4E" w:rsidRPr="00FA4D6D">
              <w:rPr>
                <w:rFonts w:ascii="Verdana" w:hAnsi="Verdana"/>
              </w:rPr>
              <w:t>s</w:t>
            </w:r>
            <w:r w:rsidR="0041480B" w:rsidRPr="00FA4D6D">
              <w:rPr>
                <w:rFonts w:ascii="Verdana" w:hAnsi="Verdana"/>
              </w:rPr>
              <w:t xml:space="preserve">istemas informáticos </w:t>
            </w:r>
            <w:r w:rsidR="004F3975" w:rsidRPr="00FA4D6D">
              <w:rPr>
                <w:rFonts w:ascii="Verdana" w:hAnsi="Verdana"/>
              </w:rPr>
              <w:t xml:space="preserve">de gestión judicial </w:t>
            </w:r>
            <w:r w:rsidR="0041480B" w:rsidRPr="00FA4D6D">
              <w:rPr>
                <w:rFonts w:ascii="Verdana" w:hAnsi="Verdana"/>
              </w:rPr>
              <w:t>y desarrollo de aplicaciones</w:t>
            </w:r>
            <w:r w:rsidR="00FF0217" w:rsidRPr="00FA4D6D">
              <w:rPr>
                <w:rFonts w:ascii="Verdana" w:hAnsi="Verdana"/>
              </w:rPr>
              <w:t xml:space="preserve"> de gestión interna</w:t>
            </w:r>
            <w:r w:rsidR="0041480B" w:rsidRPr="00FA4D6D">
              <w:rPr>
                <w:rFonts w:ascii="Verdana" w:hAnsi="Verdana"/>
              </w:rPr>
              <w:t>.</w:t>
            </w:r>
          </w:p>
          <w:p w:rsidR="00651DA5" w:rsidRPr="00FA4D6D" w:rsidRDefault="00651DA5" w:rsidP="00651DA5">
            <w:pPr>
              <w:snapToGrid w:val="0"/>
              <w:ind w:left="630" w:hanging="630"/>
              <w:jc w:val="both"/>
              <w:rPr>
                <w:rFonts w:ascii="Verdana" w:hAnsi="Verdana"/>
              </w:rPr>
            </w:pPr>
            <w:r w:rsidRPr="00FA4D6D">
              <w:rPr>
                <w:rFonts w:ascii="Verdana" w:hAnsi="Verdana"/>
              </w:rPr>
              <w:tab/>
              <w:t>Apoyo en labores de unidad de causa</w:t>
            </w:r>
          </w:p>
          <w:p w:rsidR="0091002C" w:rsidRPr="00FA4D6D" w:rsidRDefault="0091002C" w:rsidP="0091002C">
            <w:pPr>
              <w:jc w:val="both"/>
              <w:rPr>
                <w:rFonts w:ascii="Verdana" w:hAnsi="Verdana"/>
                <w:b/>
              </w:rPr>
            </w:pPr>
          </w:p>
          <w:p w:rsidR="0091002C" w:rsidRPr="00FA4D6D" w:rsidRDefault="0091002C" w:rsidP="0091002C">
            <w:pPr>
              <w:jc w:val="both"/>
              <w:rPr>
                <w:rFonts w:ascii="Verdana" w:hAnsi="Verdana"/>
                <w:b/>
              </w:rPr>
            </w:pPr>
            <w:r w:rsidRPr="00FA4D6D">
              <w:rPr>
                <w:rFonts w:ascii="Verdana" w:hAnsi="Verdana"/>
                <w:b/>
              </w:rPr>
              <w:t xml:space="preserve">1999 a 2009: Ingeniero de Sistemas y redes, Universidad de </w:t>
            </w:r>
            <w:r w:rsidRPr="00FA4D6D">
              <w:rPr>
                <w:rFonts w:ascii="Verdana" w:hAnsi="Verdana"/>
                <w:b/>
              </w:rPr>
              <w:tab/>
              <w:t>Atacama, Copiapó.</w:t>
            </w:r>
          </w:p>
          <w:p w:rsidR="0091002C" w:rsidRPr="00FA4D6D" w:rsidRDefault="0091002C" w:rsidP="0091002C">
            <w:pPr>
              <w:ind w:left="708"/>
              <w:jc w:val="both"/>
              <w:rPr>
                <w:rFonts w:ascii="Verdana" w:hAnsi="Verdana"/>
              </w:rPr>
            </w:pPr>
            <w:r w:rsidRPr="00FA4D6D">
              <w:rPr>
                <w:rFonts w:ascii="Verdana" w:hAnsi="Verdana"/>
              </w:rPr>
              <w:t>Administrador de los servicio</w:t>
            </w:r>
            <w:r w:rsidR="001B370E" w:rsidRPr="00FA4D6D">
              <w:rPr>
                <w:rFonts w:ascii="Verdana" w:hAnsi="Verdana"/>
              </w:rPr>
              <w:t>s</w:t>
            </w:r>
            <w:r w:rsidRPr="00FA4D6D">
              <w:rPr>
                <w:rFonts w:ascii="Verdana" w:hAnsi="Verdana"/>
              </w:rPr>
              <w:t xml:space="preserve"> de la Intranet, infraestructura de redes</w:t>
            </w:r>
            <w:r w:rsidR="00447B3A" w:rsidRPr="00FA4D6D">
              <w:rPr>
                <w:rFonts w:ascii="Verdana" w:hAnsi="Verdana"/>
              </w:rPr>
              <w:t xml:space="preserve"> (</w:t>
            </w:r>
            <w:proofErr w:type="spellStart"/>
            <w:r w:rsidR="00447B3A" w:rsidRPr="00FA4D6D">
              <w:rPr>
                <w:rFonts w:ascii="Verdana" w:hAnsi="Verdana"/>
              </w:rPr>
              <w:t>routing</w:t>
            </w:r>
            <w:proofErr w:type="spellEnd"/>
            <w:r w:rsidR="00447B3A" w:rsidRPr="00FA4D6D">
              <w:rPr>
                <w:rFonts w:ascii="Verdana" w:hAnsi="Verdana"/>
              </w:rPr>
              <w:t xml:space="preserve">, </w:t>
            </w:r>
            <w:proofErr w:type="spellStart"/>
            <w:r w:rsidR="00447B3A" w:rsidRPr="00FA4D6D">
              <w:rPr>
                <w:rFonts w:ascii="Verdana" w:hAnsi="Verdana"/>
              </w:rPr>
              <w:t>switching</w:t>
            </w:r>
            <w:proofErr w:type="spellEnd"/>
            <w:r w:rsidR="00447B3A" w:rsidRPr="00FA4D6D">
              <w:rPr>
                <w:rFonts w:ascii="Verdana" w:hAnsi="Verdana"/>
              </w:rPr>
              <w:t>, firewall)</w:t>
            </w:r>
            <w:r w:rsidRPr="00FA4D6D">
              <w:rPr>
                <w:rFonts w:ascii="Verdana" w:hAnsi="Verdana"/>
              </w:rPr>
              <w:t xml:space="preserve"> y  laboratorios de computación del depto. Consultor interno en proyectos de redes y servicios.</w:t>
            </w:r>
          </w:p>
          <w:p w:rsidR="0091002C" w:rsidRPr="00FA4D6D" w:rsidRDefault="0091002C" w:rsidP="0041480B">
            <w:pPr>
              <w:snapToGrid w:val="0"/>
              <w:ind w:left="630" w:hanging="630"/>
              <w:jc w:val="both"/>
              <w:rPr>
                <w:rFonts w:ascii="Verdana" w:hAnsi="Verdana"/>
              </w:rPr>
            </w:pPr>
          </w:p>
          <w:p w:rsidR="0016134E" w:rsidRPr="00FA4D6D" w:rsidRDefault="00247287" w:rsidP="0016134E">
            <w:pPr>
              <w:snapToGrid w:val="0"/>
              <w:jc w:val="both"/>
              <w:rPr>
                <w:rFonts w:ascii="Verdana" w:hAnsi="Verdana"/>
                <w:b/>
              </w:rPr>
            </w:pPr>
            <w:r w:rsidRPr="00FA4D6D">
              <w:rPr>
                <w:rFonts w:ascii="Verdana" w:hAnsi="Verdana"/>
                <w:b/>
              </w:rPr>
              <w:t>2006-</w:t>
            </w:r>
            <w:r w:rsidR="0006169F" w:rsidRPr="00FA4D6D">
              <w:rPr>
                <w:rFonts w:ascii="Verdana" w:hAnsi="Verdana"/>
                <w:b/>
              </w:rPr>
              <w:t>2015</w:t>
            </w:r>
            <w:r w:rsidR="0016134E" w:rsidRPr="00FA4D6D">
              <w:rPr>
                <w:rFonts w:ascii="Verdana" w:hAnsi="Verdana"/>
                <w:b/>
              </w:rPr>
              <w:t>:</w:t>
            </w:r>
            <w:r w:rsidR="0016134E" w:rsidRPr="00FA4D6D">
              <w:rPr>
                <w:rFonts w:ascii="Verdana" w:hAnsi="Verdana"/>
                <w:b/>
              </w:rPr>
              <w:tab/>
              <w:t xml:space="preserve">-Profesor </w:t>
            </w:r>
            <w:r w:rsidRPr="00FA4D6D">
              <w:rPr>
                <w:rFonts w:ascii="Verdana" w:hAnsi="Verdana"/>
                <w:b/>
              </w:rPr>
              <w:t xml:space="preserve">depto. </w:t>
            </w:r>
            <w:r w:rsidR="0016134E" w:rsidRPr="00FA4D6D">
              <w:rPr>
                <w:rFonts w:ascii="Verdana" w:hAnsi="Verdana"/>
                <w:b/>
              </w:rPr>
              <w:t xml:space="preserve">Informática </w:t>
            </w:r>
            <w:r w:rsidR="00FF0217" w:rsidRPr="00FA4D6D">
              <w:rPr>
                <w:rFonts w:ascii="Verdana" w:hAnsi="Verdana"/>
                <w:b/>
              </w:rPr>
              <w:tab/>
            </w:r>
            <w:r w:rsidR="0016134E" w:rsidRPr="00FA4D6D">
              <w:rPr>
                <w:rFonts w:ascii="Verdana" w:hAnsi="Verdana"/>
                <w:b/>
              </w:rPr>
              <w:t>Universidad</w:t>
            </w:r>
            <w:r w:rsidR="00E8372E" w:rsidRPr="00FA4D6D">
              <w:rPr>
                <w:rFonts w:ascii="Verdana" w:hAnsi="Verdana"/>
                <w:b/>
              </w:rPr>
              <w:t xml:space="preserve"> </w:t>
            </w:r>
            <w:r w:rsidR="0016134E" w:rsidRPr="00FA4D6D">
              <w:rPr>
                <w:rFonts w:ascii="Verdana" w:hAnsi="Verdana"/>
                <w:b/>
              </w:rPr>
              <w:t xml:space="preserve">de </w:t>
            </w:r>
            <w:r w:rsidR="00E8372E" w:rsidRPr="00FA4D6D">
              <w:rPr>
                <w:rFonts w:ascii="Verdana" w:hAnsi="Verdana"/>
                <w:b/>
              </w:rPr>
              <w:tab/>
            </w:r>
            <w:r w:rsidR="0016134E" w:rsidRPr="00FA4D6D">
              <w:rPr>
                <w:rFonts w:ascii="Verdana" w:hAnsi="Verdana"/>
                <w:b/>
              </w:rPr>
              <w:t>Atacama, Copiapó.</w:t>
            </w:r>
          </w:p>
          <w:p w:rsidR="0016134E" w:rsidRPr="00FA4D6D" w:rsidRDefault="0016134E" w:rsidP="004C7084">
            <w:pPr>
              <w:snapToGrid w:val="0"/>
              <w:jc w:val="both"/>
              <w:rPr>
                <w:rFonts w:ascii="Verdana" w:hAnsi="Verdana"/>
              </w:rPr>
            </w:pPr>
            <w:r w:rsidRPr="00FA4D6D">
              <w:rPr>
                <w:rFonts w:ascii="Verdana" w:hAnsi="Verdana"/>
              </w:rPr>
              <w:tab/>
              <w:t xml:space="preserve">Asignaturas relacionadas con la configuración y administración de </w:t>
            </w:r>
            <w:r w:rsidR="00FA4D6D">
              <w:rPr>
                <w:rFonts w:ascii="Verdana" w:hAnsi="Verdana"/>
              </w:rPr>
              <w:tab/>
            </w:r>
            <w:r w:rsidRPr="00FA4D6D">
              <w:rPr>
                <w:rFonts w:ascii="Verdana" w:hAnsi="Verdana"/>
              </w:rPr>
              <w:t>dispositivos de</w:t>
            </w:r>
            <w:r w:rsidR="00FA4D6D">
              <w:rPr>
                <w:rFonts w:ascii="Verdana" w:hAnsi="Verdana"/>
              </w:rPr>
              <w:t xml:space="preserve"> </w:t>
            </w:r>
            <w:r w:rsidRPr="00FA4D6D">
              <w:rPr>
                <w:rFonts w:ascii="Verdana" w:hAnsi="Verdana"/>
              </w:rPr>
              <w:t xml:space="preserve">redes y la administración de sistemas como </w:t>
            </w:r>
            <w:r w:rsidR="00FA4D6D">
              <w:rPr>
                <w:rFonts w:ascii="Verdana" w:hAnsi="Verdana"/>
              </w:rPr>
              <w:tab/>
            </w:r>
            <w:r w:rsidRPr="00FA4D6D">
              <w:rPr>
                <w:rFonts w:ascii="Verdana" w:hAnsi="Verdana"/>
              </w:rPr>
              <w:t>plataforma de servicios</w:t>
            </w:r>
            <w:r w:rsidR="00FA4D6D">
              <w:rPr>
                <w:rFonts w:ascii="Verdana" w:hAnsi="Verdana"/>
              </w:rPr>
              <w:t xml:space="preserve"> </w:t>
            </w:r>
            <w:r w:rsidRPr="00FA4D6D">
              <w:rPr>
                <w:rFonts w:ascii="Verdana" w:hAnsi="Verdana"/>
              </w:rPr>
              <w:t>colaborativos.</w:t>
            </w:r>
          </w:p>
          <w:p w:rsidR="0058028D" w:rsidRPr="00FA4D6D" w:rsidRDefault="0058028D">
            <w:pPr>
              <w:snapToGrid w:val="0"/>
              <w:jc w:val="both"/>
              <w:rPr>
                <w:rFonts w:ascii="Verdana" w:hAnsi="Verdana"/>
                <w:b/>
              </w:rPr>
            </w:pPr>
          </w:p>
          <w:p w:rsidR="006A0DE5" w:rsidRPr="00FA4D6D" w:rsidRDefault="005854A8">
            <w:pPr>
              <w:snapToGrid w:val="0"/>
              <w:jc w:val="both"/>
              <w:rPr>
                <w:rFonts w:ascii="Verdana" w:hAnsi="Verdana"/>
                <w:b/>
              </w:rPr>
            </w:pPr>
            <w:r w:rsidRPr="00FA4D6D">
              <w:rPr>
                <w:rFonts w:ascii="Verdana" w:hAnsi="Verdana"/>
                <w:b/>
              </w:rPr>
              <w:t>2008:</w:t>
            </w:r>
            <w:r w:rsidR="0058028D" w:rsidRPr="00FA4D6D">
              <w:rPr>
                <w:rFonts w:ascii="Verdana" w:hAnsi="Verdana"/>
                <w:b/>
              </w:rPr>
              <w:tab/>
            </w:r>
            <w:r w:rsidRPr="00FA4D6D">
              <w:rPr>
                <w:rFonts w:ascii="Verdana" w:hAnsi="Verdana"/>
                <w:b/>
              </w:rPr>
              <w:t xml:space="preserve">Profesor asignaturas </w:t>
            </w:r>
            <w:r w:rsidR="008C2350" w:rsidRPr="00FA4D6D">
              <w:rPr>
                <w:rFonts w:ascii="Verdana" w:hAnsi="Verdana"/>
                <w:b/>
              </w:rPr>
              <w:t>Administración de servidores Unix,</w:t>
            </w:r>
            <w:r w:rsidRPr="00FA4D6D">
              <w:rPr>
                <w:rFonts w:ascii="Verdana" w:hAnsi="Verdana"/>
                <w:b/>
              </w:rPr>
              <w:t xml:space="preserve"> </w:t>
            </w:r>
            <w:r w:rsidR="001B370E" w:rsidRPr="00FA4D6D">
              <w:rPr>
                <w:rFonts w:ascii="Verdana" w:hAnsi="Verdana"/>
                <w:b/>
              </w:rPr>
              <w:tab/>
            </w:r>
            <w:r w:rsidRPr="00FA4D6D">
              <w:rPr>
                <w:rFonts w:ascii="Verdana" w:hAnsi="Verdana"/>
                <w:b/>
              </w:rPr>
              <w:t xml:space="preserve">Taller </w:t>
            </w:r>
            <w:r w:rsidR="008C2350" w:rsidRPr="00FA4D6D">
              <w:rPr>
                <w:rFonts w:ascii="Verdana" w:hAnsi="Verdana"/>
                <w:b/>
              </w:rPr>
              <w:tab/>
            </w:r>
            <w:r w:rsidRPr="00FA4D6D">
              <w:rPr>
                <w:rFonts w:ascii="Verdana" w:hAnsi="Verdana"/>
                <w:b/>
              </w:rPr>
              <w:t>de conectividad, Universidad del mar Copiapó.</w:t>
            </w:r>
          </w:p>
          <w:p w:rsidR="00FA4D6D" w:rsidRPr="006655AB" w:rsidRDefault="006A0DE5" w:rsidP="0058028D">
            <w:pPr>
              <w:snapToGrid w:val="0"/>
              <w:jc w:val="both"/>
              <w:rPr>
                <w:rFonts w:ascii="Verdana" w:hAnsi="Verdana"/>
              </w:rPr>
            </w:pPr>
            <w:r w:rsidRPr="00FA4D6D">
              <w:rPr>
                <w:rFonts w:ascii="Verdana" w:hAnsi="Verdana"/>
              </w:rPr>
              <w:tab/>
            </w:r>
            <w:r w:rsidR="001B370E" w:rsidRPr="00FA4D6D">
              <w:rPr>
                <w:rFonts w:ascii="Verdana" w:hAnsi="Verdana"/>
              </w:rPr>
              <w:t xml:space="preserve">Asignaturas relacionadas con la instalación y </w:t>
            </w:r>
            <w:r w:rsidR="00447B3A" w:rsidRPr="00FA4D6D">
              <w:rPr>
                <w:rFonts w:ascii="Verdana" w:hAnsi="Verdana"/>
              </w:rPr>
              <w:t>administración</w:t>
            </w:r>
            <w:r w:rsidR="001B370E" w:rsidRPr="00FA4D6D">
              <w:rPr>
                <w:rFonts w:ascii="Verdana" w:hAnsi="Verdana"/>
              </w:rPr>
              <w:t xml:space="preserve"> de </w:t>
            </w:r>
            <w:r w:rsidR="00FA4D6D">
              <w:rPr>
                <w:rFonts w:ascii="Verdana" w:hAnsi="Verdana"/>
              </w:rPr>
              <w:tab/>
              <w:t xml:space="preserve">servidores Unix </w:t>
            </w:r>
            <w:proofErr w:type="spellStart"/>
            <w:r w:rsidR="00447B3A" w:rsidRPr="00FA4D6D">
              <w:rPr>
                <w:rFonts w:ascii="Verdana" w:hAnsi="Verdana"/>
              </w:rPr>
              <w:t>l</w:t>
            </w:r>
            <w:r w:rsidR="001B370E" w:rsidRPr="00FA4D6D">
              <w:rPr>
                <w:rFonts w:ascii="Verdana" w:hAnsi="Verdana"/>
              </w:rPr>
              <w:t>ike</w:t>
            </w:r>
            <w:proofErr w:type="spellEnd"/>
            <w:r w:rsidR="00447B3A" w:rsidRPr="00FA4D6D">
              <w:rPr>
                <w:rFonts w:ascii="Verdana" w:hAnsi="Verdana"/>
              </w:rPr>
              <w:t xml:space="preserve"> </w:t>
            </w:r>
            <w:r w:rsidR="001B370E" w:rsidRPr="00FA4D6D">
              <w:rPr>
                <w:rFonts w:ascii="Verdana" w:hAnsi="Verdana"/>
              </w:rPr>
              <w:t>(</w:t>
            </w:r>
            <w:proofErr w:type="spellStart"/>
            <w:r w:rsidR="00447B3A" w:rsidRPr="00FA4D6D">
              <w:rPr>
                <w:rFonts w:ascii="Verdana" w:hAnsi="Verdana"/>
              </w:rPr>
              <w:t>Freebsd</w:t>
            </w:r>
            <w:proofErr w:type="spellEnd"/>
            <w:r w:rsidR="00447B3A" w:rsidRPr="00FA4D6D">
              <w:rPr>
                <w:rFonts w:ascii="Verdana" w:hAnsi="Verdana"/>
              </w:rPr>
              <w:t>,</w:t>
            </w:r>
            <w:r w:rsidR="001B370E" w:rsidRPr="00FA4D6D">
              <w:rPr>
                <w:rFonts w:ascii="Verdana" w:hAnsi="Verdana"/>
              </w:rPr>
              <w:t xml:space="preserve"> </w:t>
            </w:r>
            <w:proofErr w:type="spellStart"/>
            <w:r w:rsidR="001B370E" w:rsidRPr="00FA4D6D">
              <w:rPr>
                <w:rFonts w:ascii="Verdana" w:hAnsi="Verdana"/>
              </w:rPr>
              <w:t>Openbsd</w:t>
            </w:r>
            <w:proofErr w:type="spellEnd"/>
            <w:r w:rsidR="00447B3A" w:rsidRPr="00FA4D6D">
              <w:rPr>
                <w:rFonts w:ascii="Verdana" w:hAnsi="Verdana"/>
              </w:rPr>
              <w:t>, Linux</w:t>
            </w:r>
            <w:r w:rsidR="001B370E" w:rsidRPr="00FA4D6D">
              <w:rPr>
                <w:rFonts w:ascii="Verdana" w:hAnsi="Verdana"/>
              </w:rPr>
              <w:t xml:space="preserve">) y taller de </w:t>
            </w:r>
            <w:r w:rsidR="00FA4D6D">
              <w:rPr>
                <w:rFonts w:ascii="Verdana" w:hAnsi="Verdana"/>
              </w:rPr>
              <w:lastRenderedPageBreak/>
              <w:tab/>
            </w:r>
            <w:r w:rsidR="001B370E" w:rsidRPr="00FA4D6D">
              <w:rPr>
                <w:rFonts w:ascii="Verdana" w:hAnsi="Verdana"/>
              </w:rPr>
              <w:t xml:space="preserve">comunicación en redes (teoría y </w:t>
            </w:r>
            <w:r w:rsidR="00447B3A" w:rsidRPr="00FA4D6D">
              <w:rPr>
                <w:rFonts w:ascii="Verdana" w:hAnsi="Verdana"/>
              </w:rPr>
              <w:tab/>
              <w:t xml:space="preserve">práctica de </w:t>
            </w:r>
            <w:proofErr w:type="spellStart"/>
            <w:r w:rsidR="001B370E" w:rsidRPr="00FA4D6D">
              <w:rPr>
                <w:rFonts w:ascii="Verdana" w:hAnsi="Verdana"/>
              </w:rPr>
              <w:t>routing</w:t>
            </w:r>
            <w:proofErr w:type="spellEnd"/>
            <w:r w:rsidR="001B370E" w:rsidRPr="00FA4D6D">
              <w:rPr>
                <w:rFonts w:ascii="Verdana" w:hAnsi="Verdana"/>
              </w:rPr>
              <w:t>).</w:t>
            </w:r>
          </w:p>
          <w:p w:rsidR="00FA4D6D" w:rsidRPr="00FA4D6D" w:rsidRDefault="00FA4D6D" w:rsidP="0058028D">
            <w:pPr>
              <w:snapToGrid w:val="0"/>
              <w:jc w:val="both"/>
              <w:rPr>
                <w:rFonts w:ascii="Verdana" w:hAnsi="Verdana"/>
                <w:b/>
              </w:rPr>
            </w:pPr>
          </w:p>
          <w:p w:rsidR="006A0DE5" w:rsidRPr="006655AB" w:rsidRDefault="005854A8" w:rsidP="006655AB">
            <w:pPr>
              <w:snapToGrid w:val="0"/>
              <w:jc w:val="both"/>
              <w:rPr>
                <w:rFonts w:ascii="Verdana" w:hAnsi="Verdana"/>
                <w:b/>
              </w:rPr>
            </w:pPr>
            <w:r w:rsidRPr="00FA4D6D">
              <w:rPr>
                <w:rFonts w:ascii="Verdana" w:hAnsi="Verdana"/>
                <w:b/>
              </w:rPr>
              <w:t>2007:</w:t>
            </w:r>
            <w:r w:rsidR="0058028D" w:rsidRPr="00FA4D6D">
              <w:rPr>
                <w:rFonts w:ascii="Verdana" w:hAnsi="Verdana"/>
                <w:b/>
              </w:rPr>
              <w:tab/>
            </w:r>
            <w:r w:rsidRPr="00FA4D6D">
              <w:rPr>
                <w:rFonts w:ascii="Verdana" w:hAnsi="Verdana"/>
                <w:b/>
              </w:rPr>
              <w:t xml:space="preserve">Profesor asignatura </w:t>
            </w:r>
            <w:r w:rsidRPr="00FA4D6D">
              <w:rPr>
                <w:rFonts w:ascii="Verdana" w:hAnsi="Verdana"/>
                <w:b/>
                <w:i/>
              </w:rPr>
              <w:t xml:space="preserve">Informática </w:t>
            </w:r>
            <w:r w:rsidR="0041480B" w:rsidRPr="00FA4D6D">
              <w:rPr>
                <w:rFonts w:ascii="Verdana" w:hAnsi="Verdana"/>
                <w:b/>
              </w:rPr>
              <w:t>depto.</w:t>
            </w:r>
            <w:r w:rsidRPr="00FA4D6D">
              <w:rPr>
                <w:rFonts w:ascii="Verdana" w:hAnsi="Verdana"/>
                <w:b/>
              </w:rPr>
              <w:t xml:space="preserve"> </w:t>
            </w:r>
            <w:r w:rsidR="00447B3A" w:rsidRPr="00FA4D6D">
              <w:rPr>
                <w:rFonts w:ascii="Verdana" w:hAnsi="Verdana"/>
                <w:b/>
              </w:rPr>
              <w:tab/>
            </w:r>
            <w:r w:rsidRPr="00FA4D6D">
              <w:rPr>
                <w:rFonts w:ascii="Verdana" w:hAnsi="Verdana"/>
                <w:b/>
              </w:rPr>
              <w:t xml:space="preserve">Industria y </w:t>
            </w:r>
            <w:r w:rsidRPr="00FA4D6D">
              <w:rPr>
                <w:rFonts w:ascii="Verdana" w:hAnsi="Verdana"/>
                <w:b/>
              </w:rPr>
              <w:tab/>
              <w:t>Negocios, Universidad de Atacama, Copiapó.</w:t>
            </w:r>
          </w:p>
          <w:p w:rsidR="00447B3A" w:rsidRPr="00FA4D6D" w:rsidRDefault="006A0DE5">
            <w:pPr>
              <w:jc w:val="both"/>
              <w:rPr>
                <w:rFonts w:ascii="Verdana" w:hAnsi="Verdana"/>
                <w:b/>
              </w:rPr>
            </w:pPr>
            <w:r w:rsidRPr="00FA4D6D">
              <w:rPr>
                <w:rFonts w:ascii="Verdana" w:hAnsi="Verdana"/>
              </w:rPr>
              <w:tab/>
              <w:t>Asignatura ori</w:t>
            </w:r>
            <w:r w:rsidR="00651DA5" w:rsidRPr="00FA4D6D">
              <w:rPr>
                <w:rFonts w:ascii="Verdana" w:hAnsi="Verdana"/>
              </w:rPr>
              <w:t xml:space="preserve">entada a entregar elementos </w:t>
            </w:r>
            <w:r w:rsidRPr="00FA4D6D">
              <w:rPr>
                <w:rFonts w:ascii="Verdana" w:hAnsi="Verdana"/>
              </w:rPr>
              <w:t xml:space="preserve">de informática en el </w:t>
            </w:r>
            <w:r w:rsidR="00FA4D6D">
              <w:rPr>
                <w:rFonts w:ascii="Verdana" w:hAnsi="Verdana"/>
              </w:rPr>
              <w:tab/>
            </w:r>
            <w:r w:rsidRPr="00FA4D6D">
              <w:rPr>
                <w:rFonts w:ascii="Verdana" w:hAnsi="Verdana"/>
              </w:rPr>
              <w:t xml:space="preserve">campo de la gestión (teoría básica, sistemas de información, </w:t>
            </w:r>
            <w:r w:rsidR="00FA4D6D">
              <w:rPr>
                <w:rFonts w:ascii="Verdana" w:hAnsi="Verdana"/>
              </w:rPr>
              <w:tab/>
            </w:r>
            <w:r w:rsidRPr="00FA4D6D">
              <w:rPr>
                <w:rFonts w:ascii="Verdana" w:hAnsi="Verdana"/>
              </w:rPr>
              <w:t>otros).</w:t>
            </w:r>
          </w:p>
          <w:p w:rsidR="005854A8" w:rsidRPr="00FA4D6D" w:rsidRDefault="005854A8">
            <w:pPr>
              <w:jc w:val="both"/>
              <w:rPr>
                <w:rFonts w:ascii="Verdana" w:hAnsi="Verdana"/>
              </w:rPr>
            </w:pPr>
            <w:r w:rsidRPr="00FA4D6D">
              <w:rPr>
                <w:rFonts w:ascii="Verdana" w:hAnsi="Verdana"/>
                <w:b/>
              </w:rPr>
              <w:t>2006:</w:t>
            </w:r>
            <w:r w:rsidR="00DC3DA8">
              <w:rPr>
                <w:rFonts w:ascii="Verdana" w:hAnsi="Verdana"/>
                <w:b/>
              </w:rPr>
              <w:tab/>
            </w:r>
            <w:r w:rsidRPr="00B36BA9">
              <w:rPr>
                <w:rFonts w:ascii="Verdana" w:hAnsi="Verdana"/>
                <w:b/>
              </w:rPr>
              <w:t xml:space="preserve">Profesor asignatura Administración de servidores en </w:t>
            </w:r>
            <w:r w:rsidR="006A0DE5" w:rsidRPr="00B36BA9">
              <w:rPr>
                <w:rFonts w:ascii="Verdana" w:hAnsi="Verdana"/>
                <w:b/>
              </w:rPr>
              <w:tab/>
            </w:r>
            <w:r w:rsidRPr="00B36BA9">
              <w:rPr>
                <w:rFonts w:ascii="Verdana" w:hAnsi="Verdana"/>
                <w:b/>
              </w:rPr>
              <w:t>ambiente</w:t>
            </w:r>
            <w:r w:rsidR="006A0DE5" w:rsidRPr="00B36BA9">
              <w:rPr>
                <w:rFonts w:ascii="Verdana" w:hAnsi="Verdana"/>
                <w:b/>
              </w:rPr>
              <w:t xml:space="preserve"> </w:t>
            </w:r>
            <w:r w:rsidR="00B36BA9" w:rsidRPr="00B36BA9">
              <w:rPr>
                <w:rFonts w:ascii="Verdana" w:hAnsi="Verdana"/>
                <w:b/>
              </w:rPr>
              <w:t>Linux</w:t>
            </w:r>
            <w:r w:rsidRPr="00B36BA9">
              <w:rPr>
                <w:rFonts w:ascii="Verdana" w:hAnsi="Verdana"/>
                <w:b/>
              </w:rPr>
              <w:t xml:space="preserve">, INACAP </w:t>
            </w:r>
            <w:r w:rsidR="006A0DE5" w:rsidRPr="00B36BA9">
              <w:rPr>
                <w:rFonts w:ascii="Verdana" w:hAnsi="Verdana"/>
                <w:b/>
              </w:rPr>
              <w:tab/>
            </w:r>
            <w:r w:rsidRPr="00B36BA9">
              <w:rPr>
                <w:rFonts w:ascii="Verdana" w:hAnsi="Verdana"/>
                <w:b/>
              </w:rPr>
              <w:t>Copiapó.</w:t>
            </w:r>
          </w:p>
          <w:p w:rsidR="006655AB" w:rsidRPr="00FA4D6D" w:rsidRDefault="006655AB" w:rsidP="006655AB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ab/>
              <w:t xml:space="preserve">Asignatura orientada a conocer las bases </w:t>
            </w:r>
            <w:r w:rsidR="00E65934">
              <w:rPr>
                <w:rFonts w:ascii="Verdana" w:hAnsi="Verdana"/>
              </w:rPr>
              <w:t>de la administración de</w:t>
            </w:r>
            <w:r w:rsidR="00B36BA9">
              <w:rPr>
                <w:rFonts w:ascii="Verdana" w:hAnsi="Verdana"/>
              </w:rPr>
              <w:tab/>
              <w:t xml:space="preserve">servidores en ambiente Linux, </w:t>
            </w:r>
            <w:r w:rsidR="00E65934">
              <w:rPr>
                <w:rFonts w:ascii="Verdana" w:hAnsi="Verdana"/>
              </w:rPr>
              <w:t xml:space="preserve">su operación, comandos y </w:t>
            </w:r>
            <w:r w:rsidR="00E65934">
              <w:rPr>
                <w:rFonts w:ascii="Verdana" w:hAnsi="Verdana"/>
              </w:rPr>
              <w:tab/>
              <w:t>resolución de problemas básicos</w:t>
            </w:r>
            <w:r w:rsidR="00B36BA9">
              <w:rPr>
                <w:rFonts w:ascii="Verdana" w:hAnsi="Verdana"/>
              </w:rPr>
              <w:t>.</w:t>
            </w:r>
          </w:p>
          <w:p w:rsidR="00247287" w:rsidRPr="00FA4D6D" w:rsidRDefault="00247287" w:rsidP="0046653D">
            <w:pPr>
              <w:jc w:val="both"/>
              <w:rPr>
                <w:rFonts w:ascii="Verdana" w:hAnsi="Verdana"/>
              </w:rPr>
            </w:pPr>
          </w:p>
        </w:tc>
      </w:tr>
      <w:tr w:rsidR="005854A8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256C1D" w:rsidP="00256C1D">
            <w:pPr>
              <w:pStyle w:val="Ttulodeseccin"/>
              <w:snapToGrid w:val="0"/>
            </w:pPr>
            <w:r>
              <w:lastRenderedPageBreak/>
              <w:t>Asesorías</w:t>
            </w:r>
          </w:p>
        </w:tc>
        <w:tc>
          <w:tcPr>
            <w:tcW w:w="7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217" w:rsidRPr="00FA4D6D" w:rsidRDefault="00FF0217">
            <w:pPr>
              <w:snapToGrid w:val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2015: Desarrollo de Intranet Tribunal de Juicio Oral en lo Penal de </w:t>
            </w:r>
            <w:r w:rsidR="004E0039"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>Ovalle</w:t>
            </w:r>
            <w:r w:rsidR="004E0039" w:rsidRPr="00FA4D6D">
              <w:rPr>
                <w:rFonts w:ascii="Verdana" w:hAnsi="Verdana"/>
                <w:b/>
                <w:sz w:val="18"/>
                <w:szCs w:val="18"/>
              </w:rPr>
              <w:t>.</w:t>
            </w:r>
          </w:p>
          <w:p w:rsidR="00FF0217" w:rsidRPr="00FA4D6D" w:rsidRDefault="00FF0217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Pr="00FA4D6D">
              <w:rPr>
                <w:rFonts w:ascii="Verdana" w:hAnsi="Verdana"/>
                <w:sz w:val="18"/>
                <w:szCs w:val="18"/>
              </w:rPr>
              <w:t xml:space="preserve">Desarrollo e implementación de Intranet permitiendo una mejor </w:t>
            </w:r>
            <w:r w:rsidR="004E0039" w:rsidRPr="00FA4D6D">
              <w:rPr>
                <w:rFonts w:ascii="Verdana" w:hAnsi="Verdana"/>
                <w:sz w:val="18"/>
                <w:szCs w:val="18"/>
              </w:rPr>
              <w:tab/>
            </w:r>
            <w:r w:rsidRPr="00FA4D6D">
              <w:rPr>
                <w:rFonts w:ascii="Verdana" w:hAnsi="Verdana"/>
                <w:sz w:val="18"/>
                <w:szCs w:val="18"/>
              </w:rPr>
              <w:t>utilización de los sistemas internos y colaborativos del Tribunal.</w:t>
            </w:r>
          </w:p>
          <w:p w:rsidR="00FF0217" w:rsidRPr="00FA4D6D" w:rsidRDefault="00FF0217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FF0217" w:rsidRPr="00FA4D6D" w:rsidRDefault="00EC4020" w:rsidP="00FF0217">
            <w:pPr>
              <w:snapToGrid w:val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2014</w:t>
            </w:r>
            <w:r w:rsidR="00FF0217" w:rsidRPr="00FA4D6D">
              <w:rPr>
                <w:rFonts w:ascii="Verdana" w:hAnsi="Verdana"/>
                <w:b/>
                <w:sz w:val="18"/>
                <w:szCs w:val="18"/>
              </w:rPr>
              <w:t>: Desarrollo de Intranet Tribunal de Garantía de la Serena</w:t>
            </w:r>
          </w:p>
          <w:p w:rsidR="00FF0217" w:rsidRPr="00FA4D6D" w:rsidRDefault="00FF0217" w:rsidP="00FF0217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Pr="00FA4D6D">
              <w:rPr>
                <w:rFonts w:ascii="Verdana" w:hAnsi="Verdana"/>
                <w:sz w:val="18"/>
                <w:szCs w:val="18"/>
              </w:rPr>
              <w:t xml:space="preserve">Desarrollo e implementación de Intranet permitiendo una mejor de los </w:t>
            </w:r>
            <w:r w:rsidR="004E0039" w:rsidRPr="00FA4D6D">
              <w:rPr>
                <w:rFonts w:ascii="Verdana" w:hAnsi="Verdana"/>
                <w:sz w:val="18"/>
                <w:szCs w:val="18"/>
              </w:rPr>
              <w:tab/>
            </w:r>
            <w:r w:rsidRPr="00FA4D6D">
              <w:rPr>
                <w:rFonts w:ascii="Verdana" w:hAnsi="Verdana"/>
                <w:sz w:val="18"/>
                <w:szCs w:val="18"/>
              </w:rPr>
              <w:t>sistemas internos y colaborativos del Tribunal.</w:t>
            </w:r>
          </w:p>
          <w:p w:rsidR="004C7084" w:rsidRPr="00FA4D6D" w:rsidRDefault="004C7084" w:rsidP="00FF0217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FF0217" w:rsidRPr="00FA4D6D" w:rsidRDefault="00FF0217" w:rsidP="00FF0217">
            <w:pPr>
              <w:snapToGrid w:val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2013</w:t>
            </w:r>
            <w:r w:rsidRPr="00FA4D6D">
              <w:rPr>
                <w:rFonts w:ascii="Verdana" w:hAnsi="Verdana"/>
                <w:sz w:val="18"/>
                <w:szCs w:val="18"/>
              </w:rPr>
              <w:t xml:space="preserve">: 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Desarrollo de sistema Ilustrísima Corte de Apelaciones de 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ab/>
              <w:t>Copiapó.</w:t>
            </w:r>
          </w:p>
          <w:p w:rsidR="00FF0217" w:rsidRPr="00FA4D6D" w:rsidRDefault="00FF0217" w:rsidP="00FF0217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ab/>
              <w:t xml:space="preserve">Desarrollo e implementación de sistemas internos (Sistema </w:t>
            </w:r>
            <w:r w:rsidR="004E0039" w:rsidRPr="00FA4D6D">
              <w:rPr>
                <w:rFonts w:ascii="Verdana" w:hAnsi="Verdana"/>
                <w:sz w:val="18"/>
                <w:szCs w:val="18"/>
              </w:rPr>
              <w:tab/>
              <w:t xml:space="preserve">automatización de oficios, Sistema de consulta de abogados </w:t>
            </w:r>
            <w:r w:rsidR="004E0039" w:rsidRPr="00FA4D6D">
              <w:rPr>
                <w:rFonts w:ascii="Verdana" w:hAnsi="Verdana"/>
                <w:sz w:val="18"/>
                <w:szCs w:val="18"/>
              </w:rPr>
              <w:tab/>
              <w:t>suspendidos</w:t>
            </w:r>
            <w:r w:rsidRPr="00FA4D6D">
              <w:rPr>
                <w:rFonts w:ascii="Verdana" w:hAnsi="Verdana"/>
                <w:sz w:val="18"/>
                <w:szCs w:val="18"/>
              </w:rPr>
              <w:t>)</w:t>
            </w:r>
            <w:r w:rsidR="004E0039" w:rsidRPr="00FA4D6D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A4D6D">
              <w:rPr>
                <w:rFonts w:ascii="Verdana" w:hAnsi="Verdana"/>
                <w:sz w:val="18"/>
                <w:szCs w:val="18"/>
              </w:rPr>
              <w:t xml:space="preserve">mejorando la calidad </w:t>
            </w:r>
            <w:r w:rsidRPr="00FA4D6D">
              <w:rPr>
                <w:rFonts w:ascii="Verdana" w:hAnsi="Verdana"/>
                <w:sz w:val="18"/>
                <w:szCs w:val="18"/>
              </w:rPr>
              <w:tab/>
              <w:t>del acceso a la información.</w:t>
            </w:r>
          </w:p>
          <w:p w:rsidR="004E0039" w:rsidRPr="00FA4D6D" w:rsidRDefault="004E0039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5854A8" w:rsidRPr="00FA4D6D" w:rsidRDefault="005854A8">
            <w:pPr>
              <w:snapToGrid w:val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2009:</w:t>
            </w:r>
            <w:r w:rsidR="0062130E"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>Implementación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 de servidor de correo electrónico, Empresa 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>M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inera </w:t>
            </w:r>
            <w:proofErr w:type="spellStart"/>
            <w:r w:rsidRPr="00FA4D6D">
              <w:rPr>
                <w:rFonts w:ascii="Verdana" w:hAnsi="Verdana"/>
                <w:b/>
                <w:sz w:val="18"/>
                <w:szCs w:val="18"/>
              </w:rPr>
              <w:t>Carm</w:t>
            </w:r>
            <w:r w:rsidR="00635831" w:rsidRPr="00FA4D6D">
              <w:rPr>
                <w:rFonts w:ascii="Verdana" w:hAnsi="Verdana"/>
                <w:b/>
                <w:sz w:val="18"/>
                <w:szCs w:val="18"/>
              </w:rPr>
              <w:t>e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>nbajo</w:t>
            </w:r>
            <w:proofErr w:type="spellEnd"/>
            <w:r w:rsidRPr="00FA4D6D">
              <w:rPr>
                <w:rFonts w:ascii="Verdana" w:hAnsi="Verdana"/>
                <w:b/>
                <w:sz w:val="18"/>
                <w:szCs w:val="18"/>
              </w:rPr>
              <w:t>, Copiapó.</w:t>
            </w:r>
          </w:p>
          <w:p w:rsidR="0046653D" w:rsidRPr="00FA4D6D" w:rsidRDefault="0046653D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Pr="00FA4D6D">
              <w:rPr>
                <w:rFonts w:ascii="Verdana" w:hAnsi="Verdana"/>
                <w:sz w:val="18"/>
                <w:szCs w:val="18"/>
              </w:rPr>
              <w:t xml:space="preserve">Implementación de sistema de correo </w:t>
            </w:r>
            <w:proofErr w:type="spellStart"/>
            <w:r w:rsidRPr="00FA4D6D">
              <w:rPr>
                <w:rFonts w:ascii="Verdana" w:hAnsi="Verdana"/>
                <w:sz w:val="18"/>
                <w:szCs w:val="18"/>
              </w:rPr>
              <w:t>Zimbra</w:t>
            </w:r>
            <w:proofErr w:type="spellEnd"/>
            <w:r w:rsidRPr="00FA4D6D">
              <w:rPr>
                <w:rFonts w:ascii="Verdana" w:hAnsi="Verdana"/>
                <w:sz w:val="18"/>
                <w:szCs w:val="18"/>
              </w:rPr>
              <w:t xml:space="preserve"> bajo plataforma Linux.</w:t>
            </w:r>
          </w:p>
          <w:p w:rsidR="0058028D" w:rsidRPr="00FA4D6D" w:rsidRDefault="0058028D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5854A8" w:rsidRPr="00FA4D6D" w:rsidRDefault="00C36E57" w:rsidP="005854A8">
            <w:pPr>
              <w:snapToGrid w:val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2009:</w:t>
            </w:r>
            <w:r w:rsidR="0062130E"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>Implementación de servidor de correo electrónico,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 xml:space="preserve"> Empresa</w:t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ab/>
              <w:t>Félix Geraldo, Copiapó.</w:t>
            </w:r>
          </w:p>
          <w:p w:rsidR="0046653D" w:rsidRPr="00FA4D6D" w:rsidRDefault="0046653D" w:rsidP="0046653D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ab/>
              <w:t xml:space="preserve">Implementación de sistema de correo </w:t>
            </w:r>
            <w:proofErr w:type="spellStart"/>
            <w:r w:rsidRPr="00FA4D6D">
              <w:rPr>
                <w:rFonts w:ascii="Verdana" w:hAnsi="Verdana"/>
                <w:sz w:val="18"/>
                <w:szCs w:val="18"/>
              </w:rPr>
              <w:t>Zimbra</w:t>
            </w:r>
            <w:proofErr w:type="spellEnd"/>
            <w:r w:rsidRPr="00FA4D6D">
              <w:rPr>
                <w:rFonts w:ascii="Verdana" w:hAnsi="Verdana"/>
                <w:sz w:val="18"/>
                <w:szCs w:val="18"/>
              </w:rPr>
              <w:t xml:space="preserve"> bajo plataforma Linux.</w:t>
            </w:r>
          </w:p>
          <w:p w:rsidR="0046653D" w:rsidRPr="00FA4D6D" w:rsidRDefault="0046653D" w:rsidP="0046653D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5854A8" w:rsidRPr="00FA4D6D" w:rsidRDefault="005854A8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256C1D" w:rsidRPr="00FA4D6D" w:rsidRDefault="005854A8" w:rsidP="0058028D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2007</w:t>
            </w:r>
            <w:r w:rsidRPr="00FA4D6D">
              <w:rPr>
                <w:rFonts w:ascii="Verdana" w:hAnsi="Verdana"/>
                <w:sz w:val="18"/>
                <w:szCs w:val="18"/>
              </w:rPr>
              <w:t>:</w:t>
            </w:r>
            <w:r w:rsidR="0058028D" w:rsidRPr="00FA4D6D">
              <w:rPr>
                <w:rFonts w:ascii="Verdana" w:hAnsi="Verdana"/>
                <w:sz w:val="18"/>
                <w:szCs w:val="18"/>
              </w:rPr>
              <w:tab/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Implementación de servicios de red, Constructora Félix Geraldo, 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ab/>
              <w:t>Copiapó.</w:t>
            </w:r>
          </w:p>
          <w:p w:rsidR="005854A8" w:rsidRPr="00FA4D6D" w:rsidRDefault="0058028D" w:rsidP="0058028D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ab/>
            </w:r>
            <w:r w:rsidR="005854A8" w:rsidRPr="00FA4D6D">
              <w:rPr>
                <w:rFonts w:ascii="Verdana" w:hAnsi="Verdana"/>
                <w:sz w:val="18"/>
                <w:szCs w:val="18"/>
              </w:rPr>
              <w:t>Reestructuración de red de área local.</w:t>
            </w:r>
          </w:p>
          <w:p w:rsidR="005854A8" w:rsidRPr="00FA4D6D" w:rsidRDefault="0058028D" w:rsidP="0058028D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ab/>
            </w:r>
            <w:r w:rsidR="005854A8" w:rsidRPr="00FA4D6D">
              <w:rPr>
                <w:rFonts w:ascii="Verdana" w:hAnsi="Verdana"/>
                <w:sz w:val="18"/>
                <w:szCs w:val="18"/>
              </w:rPr>
              <w:t>Instalación y configuración de Cortafuegos</w:t>
            </w:r>
            <w:r w:rsidR="00F84407" w:rsidRPr="00FA4D6D">
              <w:rPr>
                <w:rFonts w:ascii="Verdana" w:hAnsi="Verdana"/>
                <w:sz w:val="18"/>
                <w:szCs w:val="18"/>
              </w:rPr>
              <w:t xml:space="preserve"> y</w:t>
            </w:r>
            <w:r w:rsidR="005854A8" w:rsidRPr="00FA4D6D">
              <w:rPr>
                <w:rFonts w:ascii="Verdana" w:hAnsi="Verdana"/>
                <w:sz w:val="18"/>
                <w:szCs w:val="18"/>
              </w:rPr>
              <w:t xml:space="preserve"> Proxy</w:t>
            </w:r>
            <w:r w:rsidR="00F84407" w:rsidRPr="00FA4D6D">
              <w:rPr>
                <w:rFonts w:ascii="Verdana" w:hAnsi="Verdana"/>
                <w:sz w:val="18"/>
                <w:szCs w:val="18"/>
              </w:rPr>
              <w:t>.</w:t>
            </w:r>
          </w:p>
          <w:p w:rsidR="005854A8" w:rsidRPr="00FA4D6D" w:rsidRDefault="0058028D" w:rsidP="0058028D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ab/>
            </w:r>
            <w:r w:rsidR="005854A8" w:rsidRPr="00FA4D6D">
              <w:rPr>
                <w:rFonts w:ascii="Verdana" w:hAnsi="Verdana"/>
                <w:sz w:val="18"/>
                <w:szCs w:val="18"/>
              </w:rPr>
              <w:t>Instalación y configuración de servidor de archivos</w:t>
            </w:r>
            <w:r w:rsidR="00F84407" w:rsidRPr="00FA4D6D">
              <w:rPr>
                <w:rFonts w:ascii="Verdana" w:hAnsi="Verdana"/>
                <w:sz w:val="18"/>
                <w:szCs w:val="18"/>
              </w:rPr>
              <w:t xml:space="preserve"> en entorno </w:t>
            </w:r>
            <w:r w:rsidR="00F84407" w:rsidRPr="00FA4D6D">
              <w:rPr>
                <w:rFonts w:ascii="Verdana" w:hAnsi="Verdana"/>
                <w:sz w:val="18"/>
                <w:szCs w:val="18"/>
              </w:rPr>
              <w:tab/>
              <w:t>Linux.</w:t>
            </w:r>
          </w:p>
          <w:p w:rsidR="005854A8" w:rsidRPr="00FA4D6D" w:rsidRDefault="005854A8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5854A8" w:rsidRDefault="0058028D" w:rsidP="0046653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ab/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 xml:space="preserve">Configuración 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 xml:space="preserve">de sistema </w:t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 xml:space="preserve">de acceso 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 xml:space="preserve">entorno </w:t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 xml:space="preserve">VPN, Cementerio 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>Parque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 xml:space="preserve"> del recuerdo</w:t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 xml:space="preserve"> Copiapó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 xml:space="preserve"> (CISCO)</w:t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>.</w:t>
            </w:r>
          </w:p>
          <w:p w:rsidR="00FA4D6D" w:rsidRPr="00FA4D6D" w:rsidRDefault="00FA4D6D" w:rsidP="0046653D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ab/>
              <w:t xml:space="preserve">Implementación de solución VPN PPTP entre la sucursal y casa </w:t>
            </w:r>
            <w:r w:rsidRPr="00FA4D6D">
              <w:rPr>
                <w:rFonts w:ascii="Verdana" w:hAnsi="Verdana"/>
                <w:sz w:val="18"/>
                <w:szCs w:val="18"/>
              </w:rPr>
              <w:tab/>
              <w:t>matriz</w:t>
            </w:r>
          </w:p>
          <w:p w:rsidR="005854A8" w:rsidRPr="00FA4D6D" w:rsidRDefault="005854A8">
            <w:pPr>
              <w:ind w:left="36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256C1D" w:rsidRPr="00FA4D6D" w:rsidRDefault="005854A8" w:rsidP="00A2141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2005: Implementación de Servicios Colaborativos, CORPROA Copiapó.</w:t>
            </w:r>
          </w:p>
          <w:p w:rsidR="005854A8" w:rsidRPr="00FA4D6D" w:rsidRDefault="005854A8" w:rsidP="0058028D">
            <w:pPr>
              <w:ind w:left="72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>Instalación y configuración de Cortafuegos, Proxy y DNS bajo plataforma Linux.</w:t>
            </w:r>
          </w:p>
          <w:p w:rsidR="005854A8" w:rsidRPr="00FA4D6D" w:rsidRDefault="005854A8" w:rsidP="0058028D">
            <w:pPr>
              <w:ind w:left="72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 xml:space="preserve">Implementación de servicio de correo electrónico bajo plataforma Linux. </w:t>
            </w:r>
          </w:p>
          <w:p w:rsidR="005854A8" w:rsidRPr="00FA4D6D" w:rsidRDefault="005854A8" w:rsidP="0058028D">
            <w:pPr>
              <w:ind w:left="72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 xml:space="preserve">Implementación de </w:t>
            </w:r>
            <w:r w:rsidR="00F84407" w:rsidRPr="00FA4D6D">
              <w:rPr>
                <w:rFonts w:ascii="Verdana" w:hAnsi="Verdana"/>
                <w:sz w:val="18"/>
                <w:szCs w:val="18"/>
              </w:rPr>
              <w:t xml:space="preserve">entorno </w:t>
            </w:r>
            <w:r w:rsidRPr="00FA4D6D">
              <w:rPr>
                <w:rFonts w:ascii="Verdana" w:hAnsi="Verdana"/>
                <w:sz w:val="18"/>
                <w:szCs w:val="18"/>
              </w:rPr>
              <w:t>de Dominio bajo plataforma Linux.</w:t>
            </w:r>
          </w:p>
          <w:p w:rsidR="005854A8" w:rsidRPr="00FA4D6D" w:rsidRDefault="00256C1D" w:rsidP="00256C1D">
            <w:pPr>
              <w:tabs>
                <w:tab w:val="left" w:pos="3045"/>
              </w:tabs>
              <w:ind w:left="36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ab/>
            </w:r>
          </w:p>
          <w:p w:rsidR="00256C1D" w:rsidRPr="00FA4D6D" w:rsidRDefault="005854A8" w:rsidP="00A2141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2004: Implementación de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 xml:space="preserve"> acceso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 VPN</w:t>
            </w:r>
            <w:r w:rsidR="00A2141D" w:rsidRPr="00FA4D6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="00A2141D" w:rsidRPr="00FA4D6D">
              <w:rPr>
                <w:rFonts w:ascii="Verdana" w:hAnsi="Verdana"/>
                <w:b/>
                <w:sz w:val="18"/>
                <w:szCs w:val="18"/>
              </w:rPr>
              <w:t>site</w:t>
            </w:r>
            <w:proofErr w:type="spellEnd"/>
            <w:r w:rsidR="00A2141D" w:rsidRPr="00FA4D6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="00A2141D" w:rsidRPr="00FA4D6D">
              <w:rPr>
                <w:rFonts w:ascii="Verdana" w:hAnsi="Verdana"/>
                <w:b/>
                <w:sz w:val="18"/>
                <w:szCs w:val="18"/>
              </w:rPr>
              <w:t>to</w:t>
            </w:r>
            <w:proofErr w:type="spellEnd"/>
            <w:r w:rsidR="00A2141D" w:rsidRPr="00FA4D6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="00A2141D" w:rsidRPr="00FA4D6D">
              <w:rPr>
                <w:rFonts w:ascii="Verdana" w:hAnsi="Verdana"/>
                <w:b/>
                <w:sz w:val="18"/>
                <w:szCs w:val="18"/>
              </w:rPr>
              <w:t>site</w:t>
            </w:r>
            <w:proofErr w:type="spellEnd"/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, Geo-operaciones </w:t>
            </w:r>
            <w:r w:rsidR="00A2141D"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Ltda., 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>Copiapó.</w:t>
            </w:r>
            <w:r w:rsidR="002B5965" w:rsidRPr="00FA4D6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  <w:p w:rsidR="005854A8" w:rsidRPr="00FA4D6D" w:rsidRDefault="005854A8" w:rsidP="00256C1D">
            <w:pPr>
              <w:ind w:left="72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>Unión de o</w:t>
            </w:r>
            <w:r w:rsidR="002B5965" w:rsidRPr="00FA4D6D">
              <w:rPr>
                <w:rFonts w:ascii="Verdana" w:hAnsi="Verdana"/>
                <w:sz w:val="18"/>
                <w:szCs w:val="18"/>
              </w:rPr>
              <w:t xml:space="preserve">ficinas entre Copiapó y </w:t>
            </w:r>
            <w:proofErr w:type="spellStart"/>
            <w:r w:rsidR="002B5965" w:rsidRPr="00FA4D6D">
              <w:rPr>
                <w:rFonts w:ascii="Verdana" w:hAnsi="Verdana"/>
                <w:sz w:val="18"/>
                <w:szCs w:val="18"/>
              </w:rPr>
              <w:t>Paipote</w:t>
            </w:r>
            <w:proofErr w:type="spellEnd"/>
            <w:r w:rsidR="002B5965" w:rsidRPr="00FA4D6D">
              <w:rPr>
                <w:rFonts w:ascii="Verdana" w:hAnsi="Verdana"/>
                <w:sz w:val="18"/>
                <w:szCs w:val="18"/>
              </w:rPr>
              <w:t>.</w:t>
            </w:r>
          </w:p>
          <w:p w:rsidR="005854A8" w:rsidRPr="00FA4D6D" w:rsidRDefault="005854A8" w:rsidP="0046653D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5854A8" w:rsidRPr="00FA4D6D" w:rsidRDefault="005854A8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2002</w:t>
            </w:r>
            <w:r w:rsidR="0062130E" w:rsidRPr="00FA4D6D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58028D" w:rsidRPr="00FA4D6D">
              <w:rPr>
                <w:rFonts w:ascii="Verdana" w:hAnsi="Verdana"/>
                <w:b/>
                <w:sz w:val="18"/>
                <w:szCs w:val="18"/>
              </w:rPr>
              <w:t>I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mplementación de Servicios de Red, </w:t>
            </w:r>
            <w:proofErr w:type="spellStart"/>
            <w:r w:rsidRPr="00FA4D6D">
              <w:rPr>
                <w:rFonts w:ascii="Verdana" w:hAnsi="Verdana"/>
                <w:b/>
                <w:sz w:val="18"/>
                <w:szCs w:val="18"/>
              </w:rPr>
              <w:t>Holesteck</w:t>
            </w:r>
            <w:proofErr w:type="spellEnd"/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 Ltda. Copiapó.</w:t>
            </w:r>
          </w:p>
          <w:p w:rsidR="005854A8" w:rsidRPr="00FA4D6D" w:rsidRDefault="005854A8" w:rsidP="0058028D">
            <w:pPr>
              <w:ind w:left="72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>Implementación de servidor de acceso a Internet bajo plataforma Linux.</w:t>
            </w:r>
          </w:p>
          <w:p w:rsidR="00A2141D" w:rsidRPr="00FA4D6D" w:rsidRDefault="005854A8" w:rsidP="004C7084">
            <w:pPr>
              <w:ind w:left="72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>Instalación y configuración de servidor de archivos.</w:t>
            </w:r>
          </w:p>
          <w:p w:rsidR="005854A8" w:rsidRPr="00FA4D6D" w:rsidRDefault="005854A8" w:rsidP="004C7084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256C1D" w:rsidRPr="00FA4D6D" w:rsidRDefault="0058028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ab/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 xml:space="preserve">Instalación de Servicios Colaborativos, Minera Punta del Cobre. </w:t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ab/>
              <w:t>Copiapó.</w:t>
            </w:r>
          </w:p>
          <w:p w:rsidR="005854A8" w:rsidRPr="00FA4D6D" w:rsidRDefault="0058028D" w:rsidP="0058028D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ab/>
            </w:r>
            <w:r w:rsidR="005854A8" w:rsidRPr="00FA4D6D">
              <w:rPr>
                <w:rFonts w:ascii="Verdana" w:hAnsi="Verdana"/>
                <w:sz w:val="18"/>
                <w:szCs w:val="18"/>
              </w:rPr>
              <w:t>Instalación y configuración de Cortafuego</w:t>
            </w:r>
            <w:r w:rsidR="002B5965" w:rsidRPr="00FA4D6D">
              <w:rPr>
                <w:rFonts w:ascii="Verdana" w:hAnsi="Verdana"/>
                <w:sz w:val="18"/>
                <w:szCs w:val="18"/>
              </w:rPr>
              <w:t>s</w:t>
            </w:r>
            <w:r w:rsidR="005854A8" w:rsidRPr="00FA4D6D">
              <w:rPr>
                <w:rFonts w:ascii="Verdana" w:hAnsi="Verdana"/>
                <w:sz w:val="18"/>
                <w:szCs w:val="18"/>
              </w:rPr>
              <w:t>, Proxy</w:t>
            </w:r>
            <w:r w:rsidR="002B5965" w:rsidRPr="00FA4D6D">
              <w:rPr>
                <w:rFonts w:ascii="Verdana" w:hAnsi="Verdana"/>
                <w:sz w:val="18"/>
                <w:szCs w:val="18"/>
              </w:rPr>
              <w:t>.</w:t>
            </w:r>
          </w:p>
          <w:p w:rsidR="005854A8" w:rsidRPr="00FA4D6D" w:rsidRDefault="0058028D" w:rsidP="00256C1D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ab/>
            </w:r>
            <w:r w:rsidR="005854A8" w:rsidRPr="00FA4D6D">
              <w:rPr>
                <w:rFonts w:ascii="Verdana" w:hAnsi="Verdana"/>
                <w:sz w:val="18"/>
                <w:szCs w:val="18"/>
              </w:rPr>
              <w:t xml:space="preserve">Instalación y configuración de servidor Windows 2000 Server </w:t>
            </w:r>
            <w:r w:rsidRPr="00FA4D6D">
              <w:rPr>
                <w:rFonts w:ascii="Verdana" w:hAnsi="Verdana"/>
                <w:sz w:val="18"/>
                <w:szCs w:val="18"/>
              </w:rPr>
              <w:tab/>
            </w:r>
            <w:r w:rsidR="005854A8" w:rsidRPr="00FA4D6D">
              <w:rPr>
                <w:rFonts w:ascii="Verdana" w:hAnsi="Verdana"/>
                <w:sz w:val="18"/>
                <w:szCs w:val="18"/>
              </w:rPr>
              <w:t xml:space="preserve">como </w:t>
            </w:r>
            <w:r w:rsidR="00256C1D" w:rsidRPr="00FA4D6D">
              <w:rPr>
                <w:rFonts w:ascii="Verdana" w:hAnsi="Verdana"/>
                <w:sz w:val="18"/>
                <w:szCs w:val="18"/>
              </w:rPr>
              <w:tab/>
            </w:r>
            <w:r w:rsidR="005854A8" w:rsidRPr="00FA4D6D">
              <w:rPr>
                <w:rFonts w:ascii="Verdana" w:hAnsi="Verdana"/>
                <w:sz w:val="18"/>
                <w:szCs w:val="18"/>
              </w:rPr>
              <w:t xml:space="preserve">plataforma de correo electrónico y DNS. </w:t>
            </w:r>
          </w:p>
          <w:p w:rsidR="0046653D" w:rsidRPr="00FA4D6D" w:rsidRDefault="0046653D" w:rsidP="00256C1D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ab/>
              <w:t>Implementación de correo bajo plataforma Linux</w:t>
            </w:r>
          </w:p>
        </w:tc>
      </w:tr>
      <w:tr w:rsidR="005854A8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5854A8">
            <w:pPr>
              <w:pStyle w:val="Ttulodeseccin"/>
              <w:snapToGrid w:val="0"/>
            </w:pPr>
            <w:r>
              <w:t>Cursos</w:t>
            </w:r>
          </w:p>
        </w:tc>
        <w:tc>
          <w:tcPr>
            <w:tcW w:w="7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4A8" w:rsidRDefault="005854A8">
            <w:pPr>
              <w:snapToGrid w:val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2001:</w:t>
            </w:r>
            <w:r w:rsidR="005625CA"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>Asiste a curso oficial Microsoft: “</w:t>
            </w:r>
            <w:proofErr w:type="spellStart"/>
            <w:r>
              <w:rPr>
                <w:rFonts w:ascii="Verdana" w:hAnsi="Verdana"/>
              </w:rPr>
              <w:t>Implementing</w:t>
            </w:r>
            <w:proofErr w:type="spellEnd"/>
            <w:r>
              <w:rPr>
                <w:rFonts w:ascii="Verdana" w:hAnsi="Verdana"/>
              </w:rPr>
              <w:t xml:space="preserve"> a Microsoft </w:t>
            </w:r>
            <w:r>
              <w:rPr>
                <w:rFonts w:ascii="Verdana" w:hAnsi="Verdana"/>
              </w:rPr>
              <w:tab/>
              <w:t xml:space="preserve">Windows 2000 Network </w:t>
            </w:r>
            <w:proofErr w:type="spellStart"/>
            <w:r>
              <w:rPr>
                <w:rFonts w:ascii="Verdana" w:hAnsi="Verdana"/>
              </w:rPr>
              <w:t>Infraestructure</w:t>
            </w:r>
            <w:proofErr w:type="spellEnd"/>
            <w:r>
              <w:rPr>
                <w:rFonts w:ascii="Verdana" w:hAnsi="Verdana"/>
              </w:rPr>
              <w:t xml:space="preserve">” (Curso MS2153, 40 </w:t>
            </w:r>
            <w:r>
              <w:rPr>
                <w:rFonts w:ascii="Verdana" w:hAnsi="Verdana"/>
              </w:rPr>
              <w:tab/>
              <w:t>horas), dictado por SONDA, Copiapó.</w:t>
            </w:r>
          </w:p>
          <w:p w:rsidR="005854A8" w:rsidRDefault="005854A8">
            <w:pPr>
              <w:jc w:val="both"/>
              <w:rPr>
                <w:rFonts w:ascii="Verdana" w:hAnsi="Verdana"/>
              </w:rPr>
            </w:pPr>
          </w:p>
          <w:p w:rsidR="005854A8" w:rsidRDefault="005854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2001:</w:t>
            </w:r>
            <w:r w:rsidR="005625CA">
              <w:rPr>
                <w:rFonts w:ascii="Verdana" w:hAnsi="Verdana"/>
                <w:lang w:val="en-US"/>
              </w:rPr>
              <w:tab/>
            </w:r>
            <w:proofErr w:type="spellStart"/>
            <w:r>
              <w:rPr>
                <w:rFonts w:ascii="Verdana" w:hAnsi="Verdana"/>
                <w:lang w:val="en-US"/>
              </w:rPr>
              <w:t>Asiste</w:t>
            </w:r>
            <w:proofErr w:type="spellEnd"/>
            <w:r>
              <w:rPr>
                <w:rFonts w:ascii="Verdana" w:hAnsi="Verdana"/>
                <w:lang w:val="en-US"/>
              </w:rPr>
              <w:t xml:space="preserve"> a </w:t>
            </w:r>
            <w:proofErr w:type="spellStart"/>
            <w:r>
              <w:rPr>
                <w:rFonts w:ascii="Verdana" w:hAnsi="Verdana"/>
                <w:lang w:val="en-US"/>
              </w:rPr>
              <w:t>curso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oficial</w:t>
            </w:r>
            <w:proofErr w:type="spellEnd"/>
            <w:r>
              <w:rPr>
                <w:rFonts w:ascii="Verdana" w:hAnsi="Verdana"/>
                <w:lang w:val="en-US"/>
              </w:rPr>
              <w:t xml:space="preserve"> Microsoft: “Supporting MS Windows 2000 </w:t>
            </w:r>
            <w:r>
              <w:rPr>
                <w:rFonts w:ascii="Verdana" w:hAnsi="Verdana"/>
                <w:lang w:val="en-US"/>
              </w:rPr>
              <w:tab/>
              <w:t>and Server” (</w:t>
            </w:r>
            <w:proofErr w:type="spellStart"/>
            <w:r>
              <w:rPr>
                <w:rFonts w:ascii="Verdana" w:hAnsi="Verdana"/>
                <w:lang w:val="en-US"/>
              </w:rPr>
              <w:t>Curso</w:t>
            </w:r>
            <w:proofErr w:type="spellEnd"/>
            <w:r>
              <w:rPr>
                <w:rFonts w:ascii="Verdana" w:hAnsi="Verdana"/>
                <w:lang w:val="en-US"/>
              </w:rPr>
              <w:t xml:space="preserve"> MS2152B, 40 </w:t>
            </w:r>
            <w:proofErr w:type="spellStart"/>
            <w:r>
              <w:rPr>
                <w:rFonts w:ascii="Verdana" w:hAnsi="Verdana"/>
                <w:lang w:val="en-US"/>
              </w:rPr>
              <w:t>horas</w:t>
            </w:r>
            <w:proofErr w:type="spellEnd"/>
            <w:r>
              <w:rPr>
                <w:rFonts w:ascii="Verdana" w:hAnsi="Verdana"/>
                <w:lang w:val="en-US"/>
              </w:rPr>
              <w:t xml:space="preserve">), </w:t>
            </w:r>
            <w:proofErr w:type="spellStart"/>
            <w:r>
              <w:rPr>
                <w:rFonts w:ascii="Verdana" w:hAnsi="Verdana"/>
                <w:lang w:val="en-US"/>
              </w:rPr>
              <w:t>dictado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por</w:t>
            </w:r>
            <w:proofErr w:type="spellEnd"/>
            <w:r>
              <w:rPr>
                <w:rFonts w:ascii="Verdana" w:hAnsi="Verdana"/>
                <w:lang w:val="en-US"/>
              </w:rPr>
              <w:t xml:space="preserve"> IT College, </w:t>
            </w:r>
            <w:r>
              <w:rPr>
                <w:rFonts w:ascii="Verdana" w:hAnsi="Verdana"/>
                <w:lang w:val="en-US"/>
              </w:rPr>
              <w:tab/>
              <w:t>Copiapó.</w:t>
            </w:r>
          </w:p>
          <w:p w:rsidR="005854A8" w:rsidRDefault="005854A8">
            <w:pPr>
              <w:jc w:val="both"/>
              <w:rPr>
                <w:rFonts w:ascii="Verdana" w:hAnsi="Verdana"/>
                <w:lang w:val="en-US"/>
              </w:rPr>
            </w:pPr>
          </w:p>
          <w:p w:rsidR="005854A8" w:rsidRDefault="005854A8" w:rsidP="004E003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1999:</w:t>
            </w:r>
            <w:r w:rsidR="005625CA"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</w:rPr>
              <w:t xml:space="preserve">Asiste a curso: “Instalación y Administración de Sistema </w:t>
            </w:r>
            <w:r>
              <w:rPr>
                <w:rFonts w:ascii="Verdana" w:hAnsi="Verdana"/>
              </w:rPr>
              <w:tab/>
              <w:t xml:space="preserve">operativo </w:t>
            </w:r>
            <w:proofErr w:type="spellStart"/>
            <w:r>
              <w:rPr>
                <w:rFonts w:ascii="Verdana" w:hAnsi="Verdana"/>
              </w:rPr>
              <w:t>RedHat</w:t>
            </w:r>
            <w:proofErr w:type="spellEnd"/>
            <w:r>
              <w:rPr>
                <w:rFonts w:ascii="Verdana" w:hAnsi="Verdana"/>
              </w:rPr>
              <w:t xml:space="preserve"> Linux 6.0” (40 horas), dictado por Universidad </w:t>
            </w:r>
            <w:r>
              <w:rPr>
                <w:rFonts w:ascii="Verdana" w:hAnsi="Verdana"/>
              </w:rPr>
              <w:tab/>
              <w:t>Arturo Prat, Copiapó.</w:t>
            </w:r>
          </w:p>
        </w:tc>
      </w:tr>
      <w:tr w:rsidR="005854A8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5854A8">
            <w:pPr>
              <w:pStyle w:val="Ttulodeseccin"/>
              <w:snapToGrid w:val="0"/>
            </w:pPr>
            <w:r>
              <w:lastRenderedPageBreak/>
              <w:t>Idiomas</w:t>
            </w:r>
          </w:p>
        </w:tc>
        <w:tc>
          <w:tcPr>
            <w:tcW w:w="7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4A8" w:rsidRPr="00A2141D" w:rsidRDefault="0062130E" w:rsidP="002B5965">
            <w:pPr>
              <w:pStyle w:val="Logro"/>
              <w:numPr>
                <w:ilvl w:val="0"/>
                <w:numId w:val="0"/>
              </w:numPr>
              <w:tabs>
                <w:tab w:val="left" w:pos="245"/>
              </w:tabs>
              <w:snapToGrid w:val="0"/>
              <w:jc w:val="both"/>
              <w:rPr>
                <w:rFonts w:ascii="Verdana" w:hAnsi="Verdana"/>
                <w:b/>
              </w:rPr>
            </w:pPr>
            <w:r w:rsidRPr="00A2141D">
              <w:rPr>
                <w:rFonts w:ascii="Verdana" w:hAnsi="Verdana"/>
                <w:b/>
              </w:rPr>
              <w:t>Inglés</w:t>
            </w:r>
            <w:r>
              <w:rPr>
                <w:rFonts w:ascii="Verdana" w:hAnsi="Verdana"/>
                <w:b/>
              </w:rPr>
              <w:t>: Certificado TOEIC Score:</w:t>
            </w:r>
            <w:r w:rsidR="00A2141D" w:rsidRPr="00A2141D">
              <w:rPr>
                <w:rFonts w:ascii="Verdana" w:hAnsi="Verdana"/>
                <w:b/>
              </w:rPr>
              <w:t>680</w:t>
            </w:r>
          </w:p>
        </w:tc>
      </w:tr>
      <w:tr w:rsidR="005854A8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5854A8">
            <w:pPr>
              <w:pStyle w:val="Ttulodeseccin"/>
              <w:snapToGrid w:val="0"/>
            </w:pPr>
            <w:r>
              <w:t>Seminarios</w:t>
            </w:r>
          </w:p>
        </w:tc>
        <w:tc>
          <w:tcPr>
            <w:tcW w:w="7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4A8" w:rsidRDefault="005854A8" w:rsidP="004C7084">
            <w:pPr>
              <w:snapToGrid w:val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2004</w:t>
            </w:r>
            <w:r>
              <w:rPr>
                <w:rFonts w:ascii="Verdana" w:hAnsi="Verdana"/>
              </w:rPr>
              <w:t xml:space="preserve">: Participa como </w:t>
            </w:r>
            <w:r w:rsidRPr="00467A4E">
              <w:rPr>
                <w:rFonts w:ascii="Verdana" w:hAnsi="Verdana"/>
                <w:b/>
              </w:rPr>
              <w:t>expositor</w:t>
            </w:r>
            <w:r>
              <w:rPr>
                <w:rFonts w:ascii="Verdana" w:hAnsi="Verdana"/>
              </w:rPr>
              <w:t xml:space="preserve"> del tema  “Administración de </w:t>
            </w:r>
            <w:r w:rsidR="004E0039"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 xml:space="preserve">servidores </w:t>
            </w:r>
            <w:r>
              <w:rPr>
                <w:rFonts w:ascii="Verdana" w:hAnsi="Verdana"/>
              </w:rPr>
              <w:tab/>
              <w:t xml:space="preserve">Linux”, </w:t>
            </w:r>
            <w:proofErr w:type="spellStart"/>
            <w:r>
              <w:rPr>
                <w:rFonts w:ascii="Verdana" w:hAnsi="Verdana"/>
              </w:rPr>
              <w:t>InfoUDA</w:t>
            </w:r>
            <w:proofErr w:type="spellEnd"/>
            <w:r>
              <w:rPr>
                <w:rFonts w:ascii="Verdana" w:hAnsi="Verdana"/>
              </w:rPr>
              <w:t xml:space="preserve"> 2004, Universidad de Atacama, </w:t>
            </w:r>
            <w:r w:rsidR="004E0039"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>Copiapó.</w:t>
            </w:r>
          </w:p>
          <w:p w:rsidR="005854A8" w:rsidRDefault="005854A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2003</w:t>
            </w:r>
            <w:r>
              <w:rPr>
                <w:rFonts w:ascii="Verdana" w:hAnsi="Verdana"/>
              </w:rPr>
              <w:t xml:space="preserve">: Participa como </w:t>
            </w:r>
            <w:r w:rsidRPr="00467A4E">
              <w:rPr>
                <w:rFonts w:ascii="Verdana" w:hAnsi="Verdana"/>
                <w:b/>
              </w:rPr>
              <w:t>expositor</w:t>
            </w:r>
            <w:r>
              <w:rPr>
                <w:rFonts w:ascii="Verdana" w:hAnsi="Verdana"/>
              </w:rPr>
              <w:t xml:space="preserve"> del tema  “Introducción a Linux”, </w:t>
            </w:r>
            <w:r>
              <w:rPr>
                <w:rFonts w:ascii="Verdana" w:hAnsi="Verdana"/>
              </w:rPr>
              <w:tab/>
            </w:r>
            <w:proofErr w:type="spellStart"/>
            <w:r>
              <w:rPr>
                <w:rFonts w:ascii="Verdana" w:hAnsi="Verdana"/>
              </w:rPr>
              <w:t>InfoUDA</w:t>
            </w:r>
            <w:proofErr w:type="spellEnd"/>
            <w:r>
              <w:rPr>
                <w:rFonts w:ascii="Verdana" w:hAnsi="Verdana"/>
              </w:rPr>
              <w:t xml:space="preserve"> 2003, Universidad de Atacama, Copiapó.</w:t>
            </w:r>
          </w:p>
        </w:tc>
      </w:tr>
      <w:tr w:rsidR="005854A8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5854A8">
            <w:pPr>
              <w:pStyle w:val="Ttulodeseccin"/>
              <w:snapToGrid w:val="0"/>
            </w:pPr>
            <w:r>
              <w:t>Áreas de conocimiento</w:t>
            </w:r>
          </w:p>
        </w:tc>
        <w:tc>
          <w:tcPr>
            <w:tcW w:w="7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4A8" w:rsidRDefault="00935C2D" w:rsidP="00935C2D">
            <w:pPr>
              <w:snapToGrid w:val="0"/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>Administración y configuración de dispositivos de red.</w:t>
            </w:r>
          </w:p>
          <w:p w:rsidR="005854A8" w:rsidRDefault="00935C2D" w:rsidP="00935C2D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>Administración de sistemas, redes y seguridad informática.</w:t>
            </w:r>
          </w:p>
          <w:p w:rsidR="005854A8" w:rsidRDefault="00935C2D" w:rsidP="004C7084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 xml:space="preserve">Administración de servicios de red TCP/IP: VPN, Mail, DNS,      </w:t>
            </w:r>
            <w:r w:rsidR="00A2141D">
              <w:rPr>
                <w:rFonts w:ascii="Verdana" w:hAnsi="Verdana"/>
              </w:rPr>
              <w:t>Firewall,</w:t>
            </w:r>
            <w:r w:rsidR="002B5965">
              <w:rPr>
                <w:rFonts w:ascii="Verdana" w:hAnsi="Verdana"/>
              </w:rPr>
              <w:t xml:space="preserve"> WWW, </w:t>
            </w:r>
            <w:r w:rsidR="00A2141D">
              <w:rPr>
                <w:rFonts w:ascii="Verdana" w:hAnsi="Verdana"/>
              </w:rPr>
              <w:t>BBDD,</w:t>
            </w:r>
            <w:r w:rsidR="005854A8">
              <w:rPr>
                <w:rFonts w:ascii="Verdana" w:hAnsi="Verdana"/>
              </w:rPr>
              <w:t xml:space="preserve"> otros.</w:t>
            </w:r>
          </w:p>
          <w:p w:rsidR="005854A8" w:rsidRDefault="00935C2D" w:rsidP="00935C2D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-Programación </w:t>
            </w:r>
            <w:r w:rsidR="004C7084">
              <w:rPr>
                <w:rFonts w:ascii="Verdana" w:hAnsi="Verdana"/>
              </w:rPr>
              <w:t>de aplicaciones</w:t>
            </w:r>
            <w:r w:rsidR="005854A8">
              <w:rPr>
                <w:rFonts w:ascii="Verdana" w:hAnsi="Verdana"/>
              </w:rPr>
              <w:t>.</w:t>
            </w:r>
          </w:p>
          <w:p w:rsidR="005854A8" w:rsidRDefault="00935C2D" w:rsidP="004C7084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>Sistemas Operativos Windows, Linux</w:t>
            </w:r>
            <w:r w:rsidR="004C7084">
              <w:rPr>
                <w:rFonts w:ascii="Verdana" w:hAnsi="Verdana"/>
              </w:rPr>
              <w:t>.</w:t>
            </w:r>
          </w:p>
          <w:p w:rsidR="006849D8" w:rsidRDefault="006849D8" w:rsidP="004C7084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-Docencia</w:t>
            </w:r>
          </w:p>
        </w:tc>
      </w:tr>
      <w:tr w:rsidR="005854A8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5854A8">
            <w:pPr>
              <w:pStyle w:val="Ttulodeseccin"/>
              <w:snapToGrid w:val="0"/>
            </w:pPr>
            <w:r>
              <w:t>Áreas de interés laboral</w:t>
            </w:r>
          </w:p>
        </w:tc>
        <w:tc>
          <w:tcPr>
            <w:tcW w:w="7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4A8" w:rsidRDefault="00935C2D" w:rsidP="00935C2D">
            <w:pPr>
              <w:snapToGrid w:val="0"/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>Arquitecturas de integración de redes y TI</w:t>
            </w:r>
          </w:p>
          <w:p w:rsidR="005854A8" w:rsidRDefault="00935C2D" w:rsidP="00935C2D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>Servicios de Internet e infraestructuras de telecomunicaciones</w:t>
            </w:r>
          </w:p>
          <w:p w:rsidR="005854A8" w:rsidRDefault="00935C2D" w:rsidP="00935C2D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>Administración de infraestructuras de TI</w:t>
            </w:r>
          </w:p>
          <w:p w:rsidR="002B5965" w:rsidRDefault="00935C2D" w:rsidP="00935C2D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2B5965">
              <w:rPr>
                <w:rFonts w:ascii="Verdana" w:hAnsi="Verdana"/>
              </w:rPr>
              <w:t>Seguridad informática.</w:t>
            </w:r>
          </w:p>
          <w:p w:rsidR="005854A8" w:rsidRDefault="00935C2D" w:rsidP="006849D8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>Administración de servidores y sistemas</w:t>
            </w:r>
            <w:r w:rsidR="002B5965">
              <w:rPr>
                <w:rFonts w:ascii="Verdana" w:hAnsi="Verdana"/>
              </w:rPr>
              <w:t>.</w:t>
            </w:r>
          </w:p>
        </w:tc>
      </w:tr>
    </w:tbl>
    <w:p w:rsidR="005854A8" w:rsidRDefault="00E74E43">
      <w:pPr>
        <w:jc w:val="center"/>
      </w:pPr>
      <w:r>
        <w:rPr>
          <w:rFonts w:ascii="Verdana" w:hAnsi="Verdana"/>
          <w:b/>
          <w:bCs/>
          <w:noProof/>
          <w:lang w:val="es-CL" w:eastAsia="es-CL"/>
        </w:rPr>
        <w:drawing>
          <wp:anchor distT="0" distB="0" distL="114300" distR="114300" simplePos="0" relativeHeight="251658752" behindDoc="1" locked="0" layoutInCell="1" allowOverlap="1" wp14:anchorId="1615C371" wp14:editId="5BF77973">
            <wp:simplePos x="0" y="0"/>
            <wp:positionH relativeFrom="column">
              <wp:posOffset>1489710</wp:posOffset>
            </wp:positionH>
            <wp:positionV relativeFrom="paragraph">
              <wp:posOffset>128270</wp:posOffset>
            </wp:positionV>
            <wp:extent cx="2276475" cy="216027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6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4A8" w:rsidRDefault="005854A8">
      <w:pPr>
        <w:jc w:val="center"/>
        <w:rPr>
          <w:rFonts w:ascii="Verdana" w:hAnsi="Verdana"/>
          <w:b/>
          <w:bCs/>
        </w:rPr>
      </w:pPr>
    </w:p>
    <w:p w:rsidR="005854A8" w:rsidRDefault="005854A8">
      <w:pPr>
        <w:jc w:val="center"/>
        <w:rPr>
          <w:rFonts w:ascii="Verdana" w:hAnsi="Verdana"/>
          <w:b/>
          <w:bCs/>
        </w:rPr>
      </w:pPr>
    </w:p>
    <w:p w:rsidR="005854A8" w:rsidRDefault="005854A8">
      <w:pPr>
        <w:jc w:val="center"/>
        <w:rPr>
          <w:rFonts w:ascii="Verdana" w:hAnsi="Verdana"/>
          <w:b/>
          <w:bCs/>
        </w:rPr>
      </w:pPr>
    </w:p>
    <w:p w:rsidR="00E74E43" w:rsidRDefault="00E74E43">
      <w:pPr>
        <w:jc w:val="center"/>
        <w:rPr>
          <w:rFonts w:ascii="Verdana" w:hAnsi="Verdana"/>
          <w:b/>
          <w:bCs/>
        </w:rPr>
      </w:pPr>
    </w:p>
    <w:p w:rsidR="00E74E43" w:rsidRDefault="00E74E43">
      <w:pPr>
        <w:jc w:val="center"/>
        <w:rPr>
          <w:rFonts w:ascii="Verdana" w:hAnsi="Verdana"/>
          <w:b/>
          <w:bCs/>
        </w:rPr>
      </w:pPr>
    </w:p>
    <w:p w:rsidR="00E74E43" w:rsidRDefault="00E74E43">
      <w:pPr>
        <w:jc w:val="center"/>
        <w:rPr>
          <w:rFonts w:ascii="Verdana" w:hAnsi="Verdana"/>
          <w:b/>
          <w:bCs/>
        </w:rPr>
      </w:pPr>
    </w:p>
    <w:p w:rsidR="00E74E43" w:rsidRDefault="00E74E43">
      <w:pPr>
        <w:jc w:val="center"/>
        <w:rPr>
          <w:rFonts w:ascii="Verdana" w:hAnsi="Verdana"/>
          <w:b/>
          <w:bCs/>
        </w:rPr>
      </w:pPr>
    </w:p>
    <w:p w:rsidR="00E74E43" w:rsidRDefault="00E74E43">
      <w:pPr>
        <w:jc w:val="center"/>
        <w:rPr>
          <w:rFonts w:ascii="Verdana" w:hAnsi="Verdana"/>
          <w:b/>
          <w:bCs/>
        </w:rPr>
      </w:pPr>
    </w:p>
    <w:p w:rsidR="00E74E43" w:rsidRDefault="00E74E43">
      <w:pPr>
        <w:jc w:val="center"/>
        <w:rPr>
          <w:rFonts w:ascii="Verdana" w:hAnsi="Verdana"/>
          <w:b/>
          <w:bCs/>
        </w:rPr>
      </w:pPr>
    </w:p>
    <w:p w:rsidR="00E74E43" w:rsidRDefault="00E74E43">
      <w:pPr>
        <w:jc w:val="center"/>
        <w:rPr>
          <w:rFonts w:ascii="Verdana" w:hAnsi="Verdana"/>
          <w:b/>
          <w:bCs/>
        </w:rPr>
      </w:pPr>
    </w:p>
    <w:p w:rsidR="00C36E57" w:rsidRDefault="00C36E57">
      <w:pPr>
        <w:jc w:val="center"/>
        <w:rPr>
          <w:rFonts w:ascii="Verdana" w:hAnsi="Verdana"/>
          <w:b/>
          <w:bCs/>
        </w:rPr>
      </w:pPr>
    </w:p>
    <w:p w:rsidR="00C36E57" w:rsidRDefault="00C36E57">
      <w:pPr>
        <w:jc w:val="center"/>
        <w:rPr>
          <w:rFonts w:ascii="Verdana" w:hAnsi="Verdana"/>
          <w:b/>
          <w:bCs/>
        </w:rPr>
      </w:pPr>
    </w:p>
    <w:p w:rsidR="00C36E57" w:rsidRDefault="00C36E57">
      <w:pPr>
        <w:jc w:val="center"/>
        <w:rPr>
          <w:rFonts w:ascii="Verdana" w:hAnsi="Verdana"/>
          <w:b/>
          <w:bCs/>
        </w:rPr>
      </w:pPr>
    </w:p>
    <w:p w:rsidR="005854A8" w:rsidRDefault="005854A8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Marcelo Patricio Mujica Adrián</w:t>
      </w:r>
    </w:p>
    <w:p w:rsidR="00C36E57" w:rsidRDefault="00C36E57">
      <w:pPr>
        <w:jc w:val="center"/>
      </w:pPr>
      <w:r>
        <w:rPr>
          <w:rFonts w:ascii="Verdana" w:hAnsi="Verdana"/>
          <w:b/>
          <w:bCs/>
        </w:rPr>
        <w:t>12.611.015-4</w:t>
      </w:r>
    </w:p>
    <w:sectPr w:rsidR="00C36E57" w:rsidSect="00627621">
      <w:headerReference w:type="default" r:id="rId10"/>
      <w:headerReference w:type="first" r:id="rId11"/>
      <w:footnotePr>
        <w:pos w:val="beneathText"/>
      </w:footnotePr>
      <w:pgSz w:w="12240" w:h="18720" w:code="14"/>
      <w:pgMar w:top="1009" w:right="1627" w:bottom="1440" w:left="16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6AC" w:rsidRDefault="005966AC">
      <w:r>
        <w:separator/>
      </w:r>
    </w:p>
  </w:endnote>
  <w:endnote w:type="continuationSeparator" w:id="0">
    <w:p w:rsidR="005966AC" w:rsidRDefault="00596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G Mincho Light J">
    <w:altName w:val="msmincho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6AC" w:rsidRDefault="005966AC">
      <w:r>
        <w:separator/>
      </w:r>
    </w:p>
  </w:footnote>
  <w:footnote w:type="continuationSeparator" w:id="0">
    <w:p w:rsidR="005966AC" w:rsidRDefault="005966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28D" w:rsidRDefault="0041480B">
    <w:pPr>
      <w:pStyle w:val="Encabezado"/>
      <w:rPr>
        <w:lang w:eastAsia="he-IL" w:bidi="he-IL"/>
      </w:rPr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FB12ED" wp14:editId="6E11DEF1">
              <wp:simplePos x="0" y="0"/>
              <wp:positionH relativeFrom="margin">
                <wp:posOffset>1371600</wp:posOffset>
              </wp:positionH>
              <wp:positionV relativeFrom="page">
                <wp:posOffset>548640</wp:posOffset>
              </wp:positionV>
              <wp:extent cx="34925" cy="647700"/>
              <wp:effectExtent l="0" t="0" r="3175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" cy="6477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35FF0D" id="Rectangle 1" o:spid="_x0000_s1026" style="position:absolute;margin-left:108pt;margin-top:43.2pt;width:2.75pt;height:5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" fillcolor="#c8c8c8" stroked="f">
              <v:stroke joinstyle="round"/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28D" w:rsidRDefault="0058028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pStyle w:val="Logro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/>
        <w:sz w:val="22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2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>
    <w:nsid w:val="0000000B"/>
    <w:multiLevelType w:val="multilevel"/>
    <w:tmpl w:val="0000000B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B5"/>
    <w:rsid w:val="0003121B"/>
    <w:rsid w:val="0006169F"/>
    <w:rsid w:val="000B43B0"/>
    <w:rsid w:val="000E5AE2"/>
    <w:rsid w:val="00106E80"/>
    <w:rsid w:val="0016134E"/>
    <w:rsid w:val="001750F1"/>
    <w:rsid w:val="001A2F9D"/>
    <w:rsid w:val="001B370E"/>
    <w:rsid w:val="00206AED"/>
    <w:rsid w:val="00247287"/>
    <w:rsid w:val="00256C1D"/>
    <w:rsid w:val="002A02BC"/>
    <w:rsid w:val="002B2387"/>
    <w:rsid w:val="002B5965"/>
    <w:rsid w:val="00410470"/>
    <w:rsid w:val="0041480B"/>
    <w:rsid w:val="00447B3A"/>
    <w:rsid w:val="0046653D"/>
    <w:rsid w:val="00467A4E"/>
    <w:rsid w:val="004C7084"/>
    <w:rsid w:val="004E0039"/>
    <w:rsid w:val="004F3975"/>
    <w:rsid w:val="00500ED3"/>
    <w:rsid w:val="005625CA"/>
    <w:rsid w:val="0058028D"/>
    <w:rsid w:val="005854A8"/>
    <w:rsid w:val="005854AD"/>
    <w:rsid w:val="005966AC"/>
    <w:rsid w:val="005E1C2F"/>
    <w:rsid w:val="00620661"/>
    <w:rsid w:val="0062130E"/>
    <w:rsid w:val="00627621"/>
    <w:rsid w:val="00635831"/>
    <w:rsid w:val="00651DA5"/>
    <w:rsid w:val="00652A7E"/>
    <w:rsid w:val="00656AB3"/>
    <w:rsid w:val="006655AB"/>
    <w:rsid w:val="006849D8"/>
    <w:rsid w:val="00697FCB"/>
    <w:rsid w:val="006A0DE5"/>
    <w:rsid w:val="00811EF9"/>
    <w:rsid w:val="00851722"/>
    <w:rsid w:val="008C2350"/>
    <w:rsid w:val="008D108F"/>
    <w:rsid w:val="0091002C"/>
    <w:rsid w:val="00935C2D"/>
    <w:rsid w:val="009D0D90"/>
    <w:rsid w:val="00A2141D"/>
    <w:rsid w:val="00A85292"/>
    <w:rsid w:val="00B36BA9"/>
    <w:rsid w:val="00BA2630"/>
    <w:rsid w:val="00BB301C"/>
    <w:rsid w:val="00BC770A"/>
    <w:rsid w:val="00C3599B"/>
    <w:rsid w:val="00C36E57"/>
    <w:rsid w:val="00C471C5"/>
    <w:rsid w:val="00C64881"/>
    <w:rsid w:val="00CD333C"/>
    <w:rsid w:val="00D030D0"/>
    <w:rsid w:val="00D06640"/>
    <w:rsid w:val="00D307F9"/>
    <w:rsid w:val="00DA7013"/>
    <w:rsid w:val="00DB69BD"/>
    <w:rsid w:val="00DC3DA8"/>
    <w:rsid w:val="00E65934"/>
    <w:rsid w:val="00E70614"/>
    <w:rsid w:val="00E720EC"/>
    <w:rsid w:val="00E74E43"/>
    <w:rsid w:val="00E8372E"/>
    <w:rsid w:val="00EC4020"/>
    <w:rsid w:val="00EE1201"/>
    <w:rsid w:val="00F84407"/>
    <w:rsid w:val="00FA4D6D"/>
    <w:rsid w:val="00FE5DB5"/>
    <w:rsid w:val="00FF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C47917B-389F-4071-8117-24794F44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Batang" w:cs="Calibri"/>
      <w:lang w:val="es-ES_tradnl" w:eastAsia="ar-SA"/>
    </w:rPr>
  </w:style>
  <w:style w:type="paragraph" w:styleId="Ttulo1">
    <w:name w:val="heading 1"/>
    <w:basedOn w:val="Encabezado1"/>
    <w:next w:val="Textoindependiente"/>
    <w:qFormat/>
    <w:pPr>
      <w:numPr>
        <w:numId w:val="11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  <w:sz w:val="22"/>
    </w:rPr>
  </w:style>
  <w:style w:type="character" w:customStyle="1" w:styleId="WW8Num2z0">
    <w:name w:val="WW8Num2z0"/>
    <w:rPr>
      <w:rFonts w:ascii="Symbol" w:hAnsi="Symbol"/>
      <w:sz w:val="22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2">
    <w:name w:val="Fuente de párrafo predeter.2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1">
    <w:name w:val="Car Car1"/>
    <w:basedOn w:val="Fuentedeprrafopredeter1"/>
    <w:rPr>
      <w:rFonts w:ascii="Times New Roman" w:eastAsia="Batang" w:hAnsi="Times New Roman" w:cs="Times New Roman"/>
      <w:sz w:val="20"/>
      <w:szCs w:val="20"/>
      <w:lang w:val="es-ES_tradnl"/>
    </w:rPr>
  </w:style>
  <w:style w:type="character" w:customStyle="1" w:styleId="CarCar">
    <w:name w:val="Car Car"/>
    <w:basedOn w:val="Fuentedeprrafopredeter1"/>
    <w:rPr>
      <w:rFonts w:ascii="Times New Roman" w:eastAsia="Batang" w:hAnsi="Times New Roman" w:cs="Times New Roman"/>
      <w:sz w:val="20"/>
      <w:szCs w:val="20"/>
      <w:lang w:val="es-ES_tradnl"/>
    </w:rPr>
  </w:style>
  <w:style w:type="character" w:styleId="Hipervnculo">
    <w:name w:val="Hyperlink"/>
    <w:basedOn w:val="Fuentedeprrafopredeter1"/>
    <w:semiHidden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ascii="Times" w:hAnsi="Times"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Helvetica" w:eastAsia="HG Mincho Light J" w:hAnsi="Helvetica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styleId="Encabezado">
    <w:name w:val="header"/>
    <w:basedOn w:val="Normal"/>
    <w:semiHidden/>
    <w:pPr>
      <w:spacing w:line="220" w:lineRule="atLeast"/>
      <w:ind w:right="-360"/>
    </w:pPr>
  </w:style>
  <w:style w:type="paragraph" w:customStyle="1" w:styleId="Logro">
    <w:name w:val="Logro"/>
    <w:basedOn w:val="Textoindependiente"/>
    <w:pPr>
      <w:numPr>
        <w:numId w:val="1"/>
      </w:numPr>
      <w:spacing w:after="60" w:line="220" w:lineRule="atLeast"/>
    </w:pPr>
  </w:style>
  <w:style w:type="paragraph" w:customStyle="1" w:styleId="Ttulodeseccin">
    <w:name w:val="Título de sección"/>
    <w:basedOn w:val="Normal"/>
    <w:next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pacing w:before="120" w:line="280" w:lineRule="atLeast"/>
    </w:pPr>
    <w:rPr>
      <w:rFonts w:ascii="Arial" w:hAnsi="Arial"/>
      <w:b/>
      <w:spacing w:val="-1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C3599B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802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76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621"/>
    <w:rPr>
      <w:rFonts w:ascii="Tahoma" w:eastAsia="Batang" w:hAnsi="Tahoma" w:cs="Tahoma"/>
      <w:sz w:val="16"/>
      <w:szCs w:val="16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ujicaa2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1078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>PJUD</Company>
  <LinksUpToDate>false</LinksUpToDate>
  <CharactersWithSpaces>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creator>Marcelo Mujica Adrian</dc:creator>
  <cp:lastModifiedBy>mmujicanbk</cp:lastModifiedBy>
  <cp:revision>2</cp:revision>
  <cp:lastPrinted>2011-09-01T13:38:00Z</cp:lastPrinted>
  <dcterms:created xsi:type="dcterms:W3CDTF">2017-05-08T12:39:00Z</dcterms:created>
  <dcterms:modified xsi:type="dcterms:W3CDTF">2017-05-08T12:39:00Z</dcterms:modified>
</cp:coreProperties>
</file>